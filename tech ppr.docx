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7D" w:rsidRPr="00202A56" w:rsidRDefault="006C3EB4" w:rsidP="00202A56">
      <w:pPr>
        <w:spacing w:before="100" w:beforeAutospacing="1"/>
        <w:ind w:left="284"/>
        <w:jc w:val="center"/>
        <w:rPr>
          <w:rFonts w:asciiTheme="minorHAnsi" w:hAnsiTheme="minorHAnsi"/>
          <w:b/>
          <w:spacing w:val="1"/>
          <w:w w:val="99"/>
          <w:sz w:val="28"/>
          <w:szCs w:val="28"/>
        </w:rPr>
      </w:pPr>
      <w:r w:rsidRPr="00202A56">
        <w:rPr>
          <w:rFonts w:asciiTheme="minorHAnsi" w:hAnsiTheme="minorHAnsi"/>
          <w:b/>
          <w:sz w:val="28"/>
          <w:szCs w:val="28"/>
        </w:rPr>
        <w:t>W</w:t>
      </w:r>
      <w:r w:rsidR="00AB6820" w:rsidRPr="00202A56">
        <w:rPr>
          <w:rFonts w:asciiTheme="minorHAnsi" w:hAnsiTheme="minorHAnsi"/>
          <w:b/>
          <w:spacing w:val="-1"/>
          <w:sz w:val="28"/>
          <w:szCs w:val="28"/>
        </w:rPr>
        <w:t>HAT’S HAPPENING</w:t>
      </w:r>
      <w:r w:rsidRPr="00202A56">
        <w:rPr>
          <w:rFonts w:asciiTheme="minorHAnsi" w:hAnsiTheme="minorHAnsi"/>
          <w:b/>
          <w:spacing w:val="-12"/>
          <w:sz w:val="28"/>
          <w:szCs w:val="28"/>
        </w:rPr>
        <w:t xml:space="preserve"> </w:t>
      </w:r>
      <w:r w:rsidRPr="00202A56">
        <w:rPr>
          <w:rFonts w:asciiTheme="minorHAnsi" w:hAnsiTheme="minorHAnsi"/>
          <w:b/>
          <w:sz w:val="28"/>
          <w:szCs w:val="28"/>
        </w:rPr>
        <w:t>–</w:t>
      </w:r>
      <w:r w:rsidRPr="00202A56">
        <w:rPr>
          <w:rFonts w:asciiTheme="minorHAnsi" w:hAnsiTheme="minorHAnsi"/>
          <w:b/>
          <w:spacing w:val="1"/>
          <w:sz w:val="28"/>
          <w:szCs w:val="28"/>
        </w:rPr>
        <w:t xml:space="preserve"> A</w:t>
      </w:r>
      <w:r w:rsidRPr="00202A56">
        <w:rPr>
          <w:rFonts w:asciiTheme="minorHAnsi" w:hAnsiTheme="minorHAnsi"/>
          <w:b/>
          <w:sz w:val="28"/>
          <w:szCs w:val="28"/>
        </w:rPr>
        <w:t>N</w:t>
      </w:r>
      <w:r w:rsidRPr="00202A56">
        <w:rPr>
          <w:rFonts w:asciiTheme="minorHAnsi" w:hAnsiTheme="minorHAnsi"/>
          <w:b/>
          <w:spacing w:val="-2"/>
          <w:sz w:val="28"/>
          <w:szCs w:val="28"/>
        </w:rPr>
        <w:t xml:space="preserve"> </w:t>
      </w:r>
      <w:r w:rsidRPr="00202A56">
        <w:rPr>
          <w:rFonts w:asciiTheme="minorHAnsi" w:hAnsiTheme="minorHAnsi"/>
          <w:b/>
          <w:spacing w:val="1"/>
          <w:sz w:val="28"/>
          <w:szCs w:val="28"/>
        </w:rPr>
        <w:t>ANDR</w:t>
      </w:r>
      <w:r w:rsidRPr="00202A56">
        <w:rPr>
          <w:rFonts w:asciiTheme="minorHAnsi" w:hAnsiTheme="minorHAnsi"/>
          <w:b/>
          <w:spacing w:val="-1"/>
          <w:sz w:val="28"/>
          <w:szCs w:val="28"/>
        </w:rPr>
        <w:t>O</w:t>
      </w:r>
      <w:r w:rsidRPr="00202A56">
        <w:rPr>
          <w:rFonts w:asciiTheme="minorHAnsi" w:hAnsiTheme="minorHAnsi"/>
          <w:b/>
          <w:spacing w:val="2"/>
          <w:sz w:val="28"/>
          <w:szCs w:val="28"/>
        </w:rPr>
        <w:t>I</w:t>
      </w:r>
      <w:r w:rsidRPr="00202A56">
        <w:rPr>
          <w:rFonts w:asciiTheme="minorHAnsi" w:hAnsiTheme="minorHAnsi"/>
          <w:b/>
          <w:sz w:val="28"/>
          <w:szCs w:val="28"/>
        </w:rPr>
        <w:t>D</w:t>
      </w:r>
      <w:r w:rsidRPr="00202A56">
        <w:rPr>
          <w:rFonts w:asciiTheme="minorHAnsi" w:hAnsiTheme="minorHAnsi"/>
          <w:b/>
          <w:spacing w:val="-11"/>
          <w:sz w:val="28"/>
          <w:szCs w:val="28"/>
        </w:rPr>
        <w:t xml:space="preserve"> </w:t>
      </w:r>
      <w:r w:rsidRPr="00202A56">
        <w:rPr>
          <w:rFonts w:asciiTheme="minorHAnsi" w:hAnsiTheme="minorHAnsi"/>
          <w:b/>
          <w:spacing w:val="1"/>
          <w:sz w:val="28"/>
          <w:szCs w:val="28"/>
        </w:rPr>
        <w:t>A</w:t>
      </w:r>
      <w:r w:rsidRPr="00202A56">
        <w:rPr>
          <w:rFonts w:asciiTheme="minorHAnsi" w:hAnsiTheme="minorHAnsi"/>
          <w:b/>
          <w:spacing w:val="3"/>
          <w:sz w:val="28"/>
          <w:szCs w:val="28"/>
        </w:rPr>
        <w:t>PP</w:t>
      </w:r>
      <w:r w:rsidRPr="00202A56">
        <w:rPr>
          <w:rFonts w:asciiTheme="minorHAnsi" w:hAnsiTheme="minorHAnsi"/>
          <w:b/>
          <w:spacing w:val="1"/>
          <w:sz w:val="28"/>
          <w:szCs w:val="28"/>
        </w:rPr>
        <w:t>L</w:t>
      </w:r>
      <w:r w:rsidRPr="00202A56">
        <w:rPr>
          <w:rFonts w:asciiTheme="minorHAnsi" w:hAnsiTheme="minorHAnsi"/>
          <w:b/>
          <w:spacing w:val="2"/>
          <w:sz w:val="28"/>
          <w:szCs w:val="28"/>
        </w:rPr>
        <w:t>I</w:t>
      </w:r>
      <w:r w:rsidRPr="00202A56">
        <w:rPr>
          <w:rFonts w:asciiTheme="minorHAnsi" w:hAnsiTheme="minorHAnsi"/>
          <w:b/>
          <w:spacing w:val="1"/>
          <w:sz w:val="28"/>
          <w:szCs w:val="28"/>
        </w:rPr>
        <w:t>CAT</w:t>
      </w:r>
      <w:r w:rsidRPr="00202A56">
        <w:rPr>
          <w:rFonts w:asciiTheme="minorHAnsi" w:hAnsiTheme="minorHAnsi"/>
          <w:b/>
          <w:spacing w:val="2"/>
          <w:sz w:val="28"/>
          <w:szCs w:val="28"/>
        </w:rPr>
        <w:t>I</w:t>
      </w:r>
      <w:r w:rsidRPr="00202A56">
        <w:rPr>
          <w:rFonts w:asciiTheme="minorHAnsi" w:hAnsiTheme="minorHAnsi"/>
          <w:b/>
          <w:spacing w:val="-1"/>
          <w:sz w:val="28"/>
          <w:szCs w:val="28"/>
        </w:rPr>
        <w:t>O</w:t>
      </w:r>
      <w:r w:rsidRPr="00202A56">
        <w:rPr>
          <w:rFonts w:asciiTheme="minorHAnsi" w:hAnsiTheme="minorHAnsi"/>
          <w:b/>
          <w:sz w:val="28"/>
          <w:szCs w:val="28"/>
        </w:rPr>
        <w:t>N</w:t>
      </w:r>
      <w:r w:rsidRPr="00202A56">
        <w:rPr>
          <w:rFonts w:asciiTheme="minorHAnsi" w:hAnsiTheme="minorHAnsi"/>
          <w:b/>
          <w:spacing w:val="-18"/>
          <w:sz w:val="28"/>
          <w:szCs w:val="28"/>
        </w:rPr>
        <w:t xml:space="preserve"> </w:t>
      </w:r>
      <w:r w:rsidRPr="00202A56">
        <w:rPr>
          <w:rFonts w:asciiTheme="minorHAnsi" w:hAnsiTheme="minorHAnsi"/>
          <w:b/>
          <w:spacing w:val="1"/>
          <w:sz w:val="28"/>
          <w:szCs w:val="28"/>
        </w:rPr>
        <w:t>A</w:t>
      </w:r>
      <w:r w:rsidRPr="00202A56">
        <w:rPr>
          <w:rFonts w:asciiTheme="minorHAnsi" w:hAnsiTheme="minorHAnsi"/>
          <w:b/>
          <w:sz w:val="28"/>
          <w:szCs w:val="28"/>
        </w:rPr>
        <w:t>S</w:t>
      </w:r>
      <w:r w:rsidRPr="00202A56">
        <w:rPr>
          <w:rFonts w:asciiTheme="minorHAnsi" w:hAnsiTheme="minorHAnsi"/>
          <w:b/>
          <w:spacing w:val="-4"/>
          <w:sz w:val="28"/>
          <w:szCs w:val="28"/>
        </w:rPr>
        <w:t xml:space="preserve"> </w:t>
      </w:r>
      <w:r w:rsidR="00AB6820" w:rsidRPr="00202A56">
        <w:rPr>
          <w:rFonts w:asciiTheme="minorHAnsi" w:hAnsiTheme="minorHAnsi"/>
          <w:b/>
          <w:spacing w:val="1"/>
          <w:w w:val="99"/>
          <w:sz w:val="28"/>
          <w:szCs w:val="28"/>
        </w:rPr>
        <w:t>EVENT ORGANISER AND MAN</w:t>
      </w:r>
      <w:r w:rsidR="00760FAA" w:rsidRPr="00202A56">
        <w:rPr>
          <w:rFonts w:asciiTheme="minorHAnsi" w:hAnsiTheme="minorHAnsi"/>
          <w:b/>
          <w:spacing w:val="1"/>
          <w:w w:val="99"/>
          <w:sz w:val="28"/>
          <w:szCs w:val="28"/>
        </w:rPr>
        <w:t>AGER</w:t>
      </w:r>
    </w:p>
    <w:p w:rsidR="00E17917" w:rsidRDefault="00E17917" w:rsidP="00EE2652">
      <w:pPr>
        <w:tabs>
          <w:tab w:val="left" w:pos="2352"/>
          <w:tab w:val="center" w:pos="4650"/>
        </w:tabs>
        <w:ind w:left="284"/>
        <w:rPr>
          <w:rFonts w:asciiTheme="minorHAnsi" w:hAnsiTheme="minorHAnsi"/>
          <w:vertAlign w:val="superscript"/>
        </w:rPr>
      </w:pPr>
      <w:r>
        <w:rPr>
          <w:rFonts w:asciiTheme="minorHAnsi" w:hAnsiTheme="minorHAnsi"/>
          <w:vertAlign w:val="superscript"/>
        </w:rPr>
        <w:tab/>
      </w:r>
    </w:p>
    <w:p w:rsidR="00E17917" w:rsidRDefault="005335D1" w:rsidP="00EE2652">
      <w:pPr>
        <w:tabs>
          <w:tab w:val="left" w:pos="2352"/>
          <w:tab w:val="center" w:pos="4650"/>
        </w:tabs>
        <w:ind w:left="284"/>
        <w:rPr>
          <w:rFonts w:asciiTheme="minorHAnsi" w:hAnsiTheme="minorHAnsi"/>
        </w:rPr>
      </w:pPr>
      <w:r>
        <w:rPr>
          <w:rFonts w:asciiTheme="minorHAnsi" w:hAnsiTheme="minorHAnsi"/>
          <w:vertAlign w:val="superscript"/>
        </w:rPr>
        <w:tab/>
        <w:t>1</w:t>
      </w:r>
      <w:r>
        <w:rPr>
          <w:rFonts w:asciiTheme="minorHAnsi" w:hAnsiTheme="minorHAnsi"/>
        </w:rPr>
        <w:t>AMIT DHANWANI</w:t>
      </w:r>
      <w:r w:rsidR="00E17917">
        <w:rPr>
          <w:rFonts w:asciiTheme="minorHAnsi" w:hAnsiTheme="minorHAnsi"/>
        </w:rPr>
        <w:t xml:space="preserve">, </w:t>
      </w:r>
      <w:r w:rsidR="00E17917">
        <w:rPr>
          <w:rFonts w:asciiTheme="minorHAnsi" w:hAnsiTheme="minorHAnsi"/>
          <w:vertAlign w:val="superscript"/>
        </w:rPr>
        <w:t>2</w:t>
      </w:r>
      <w:r w:rsidR="00E17917">
        <w:rPr>
          <w:rFonts w:asciiTheme="minorHAnsi" w:hAnsiTheme="minorHAnsi"/>
        </w:rPr>
        <w:t xml:space="preserve">SANKET NAWLE, </w:t>
      </w:r>
      <w:r w:rsidR="00E17917">
        <w:rPr>
          <w:rFonts w:asciiTheme="minorHAnsi" w:hAnsiTheme="minorHAnsi"/>
          <w:vertAlign w:val="superscript"/>
        </w:rPr>
        <w:t>3</w:t>
      </w:r>
      <w:r w:rsidR="00E17917">
        <w:rPr>
          <w:rFonts w:asciiTheme="minorHAnsi" w:hAnsiTheme="minorHAnsi"/>
        </w:rPr>
        <w:t>SHRUTI SADALGE</w:t>
      </w:r>
      <w:r>
        <w:rPr>
          <w:rFonts w:asciiTheme="minorHAnsi" w:hAnsiTheme="minorHAnsi"/>
        </w:rPr>
        <w:t xml:space="preserve">, </w:t>
      </w:r>
      <w:r>
        <w:rPr>
          <w:rFonts w:asciiTheme="minorHAnsi" w:hAnsiTheme="minorHAnsi"/>
          <w:vertAlign w:val="superscript"/>
        </w:rPr>
        <w:t>4</w:t>
      </w:r>
      <w:r>
        <w:rPr>
          <w:rFonts w:asciiTheme="minorHAnsi" w:hAnsiTheme="minorHAnsi"/>
        </w:rPr>
        <w:t>ABHIJEET GITE</w:t>
      </w:r>
    </w:p>
    <w:p w:rsidR="00E17917" w:rsidRDefault="00E17917" w:rsidP="00EE2652">
      <w:pPr>
        <w:ind w:left="284"/>
        <w:jc w:val="center"/>
        <w:rPr>
          <w:rFonts w:asciiTheme="minorHAnsi" w:hAnsiTheme="minorHAnsi"/>
        </w:rPr>
      </w:pPr>
    </w:p>
    <w:p w:rsidR="00E17917" w:rsidRDefault="008B65B6" w:rsidP="008B65B6">
      <w:pPr>
        <w:ind w:left="284"/>
        <w:jc w:val="center"/>
        <w:rPr>
          <w:rFonts w:asciiTheme="minorHAnsi" w:hAnsiTheme="minorHAnsi"/>
        </w:rPr>
      </w:pPr>
      <w:r>
        <w:rPr>
          <w:rFonts w:asciiTheme="minorHAnsi" w:hAnsiTheme="minorHAnsi"/>
          <w:vertAlign w:val="superscript"/>
        </w:rPr>
        <w:t>1</w:t>
      </w:r>
      <w:r>
        <w:rPr>
          <w:rFonts w:asciiTheme="minorHAnsi" w:hAnsiTheme="minorHAnsi"/>
        </w:rPr>
        <w:t>Assistant professor, Vidyalankar Institute of Technology, Wadala, Mumbai, Mumbai university</w:t>
      </w:r>
    </w:p>
    <w:p w:rsidR="00E17917" w:rsidRPr="00E17917" w:rsidRDefault="00E17917" w:rsidP="00EE2652">
      <w:pPr>
        <w:ind w:left="284"/>
        <w:jc w:val="center"/>
        <w:rPr>
          <w:rFonts w:asciiTheme="minorHAnsi" w:hAnsiTheme="minorHAnsi"/>
        </w:rPr>
      </w:pPr>
      <w:r>
        <w:rPr>
          <w:rFonts w:asciiTheme="minorHAnsi" w:hAnsiTheme="minorHAnsi"/>
          <w:vertAlign w:val="superscript"/>
        </w:rPr>
        <w:t>2</w:t>
      </w:r>
      <w:r>
        <w:rPr>
          <w:rFonts w:asciiTheme="minorHAnsi" w:hAnsiTheme="minorHAnsi"/>
        </w:rPr>
        <w:t>BE Student, Vidylankar Institute of Technology, Wadala, Mumbai, Mumbai university</w:t>
      </w:r>
    </w:p>
    <w:p w:rsidR="00E17917" w:rsidRDefault="00E17917" w:rsidP="00EE2652">
      <w:pPr>
        <w:ind w:left="284"/>
        <w:jc w:val="center"/>
        <w:rPr>
          <w:rFonts w:asciiTheme="minorHAnsi" w:hAnsiTheme="minorHAnsi"/>
        </w:rPr>
      </w:pPr>
      <w:r>
        <w:rPr>
          <w:rFonts w:asciiTheme="minorHAnsi" w:hAnsiTheme="minorHAnsi"/>
          <w:vertAlign w:val="superscript"/>
        </w:rPr>
        <w:t>3</w:t>
      </w:r>
      <w:r>
        <w:rPr>
          <w:rFonts w:asciiTheme="minorHAnsi" w:hAnsiTheme="minorHAnsi"/>
        </w:rPr>
        <w:t>BE Student, Vidylankar Institute of Technology, Wadala, Mumbai, Mumbai university</w:t>
      </w:r>
    </w:p>
    <w:p w:rsidR="008B65B6" w:rsidRDefault="008B65B6" w:rsidP="00EE2652">
      <w:pPr>
        <w:ind w:left="284"/>
        <w:jc w:val="center"/>
        <w:rPr>
          <w:rFonts w:asciiTheme="minorHAnsi" w:hAnsiTheme="minorHAnsi"/>
        </w:rPr>
      </w:pPr>
      <w:r>
        <w:rPr>
          <w:rFonts w:asciiTheme="minorHAnsi" w:hAnsiTheme="minorHAnsi"/>
          <w:vertAlign w:val="superscript"/>
        </w:rPr>
        <w:t>4</w:t>
      </w:r>
      <w:r>
        <w:rPr>
          <w:rFonts w:asciiTheme="minorHAnsi" w:hAnsiTheme="minorHAnsi"/>
        </w:rPr>
        <w:t>BE Student, Vidylankar Institute of Technology, Wadala, Mumbai, Mumbai university</w:t>
      </w:r>
    </w:p>
    <w:p w:rsidR="00E17917" w:rsidRPr="00E556C7" w:rsidRDefault="00E17917" w:rsidP="00E556C7">
      <w:pPr>
        <w:tabs>
          <w:tab w:val="left" w:pos="3396"/>
        </w:tabs>
        <w:ind w:left="284"/>
        <w:jc w:val="center"/>
        <w:rPr>
          <w:rStyle w:val="Hyperlink"/>
          <w:rFonts w:asciiTheme="minorHAnsi" w:hAnsiTheme="minorHAnsi"/>
          <w:color w:val="auto"/>
          <w:u w:val="none"/>
        </w:rPr>
      </w:pPr>
      <w:r>
        <w:rPr>
          <w:rFonts w:asciiTheme="minorHAnsi" w:hAnsiTheme="minorHAnsi"/>
        </w:rPr>
        <w:t>Email id:</w:t>
      </w:r>
      <w:r w:rsidR="00E556C7" w:rsidRPr="00E556C7">
        <w:rPr>
          <w:rStyle w:val="Hyperlink"/>
          <w:rFonts w:asciiTheme="minorHAnsi" w:hAnsiTheme="minorHAnsi"/>
          <w:vertAlign w:val="superscript"/>
        </w:rPr>
        <w:t xml:space="preserve"> </w:t>
      </w:r>
      <w:r w:rsidR="00E556C7">
        <w:rPr>
          <w:rStyle w:val="Hyperlink"/>
          <w:rFonts w:asciiTheme="minorHAnsi" w:hAnsiTheme="minorHAnsi"/>
          <w:vertAlign w:val="superscript"/>
        </w:rPr>
        <w:t>1</w:t>
      </w:r>
      <w:r w:rsidR="00E556C7">
        <w:rPr>
          <w:rStyle w:val="Hyperlink"/>
          <w:rFonts w:asciiTheme="minorHAnsi" w:hAnsiTheme="minorHAnsi"/>
        </w:rPr>
        <w:t>amit.dhanwani@vit.edu.in</w:t>
      </w:r>
      <w:r w:rsidR="00E556C7">
        <w:rPr>
          <w:rFonts w:asciiTheme="minorHAnsi" w:hAnsiTheme="minorHAnsi"/>
        </w:rPr>
        <w:t>,</w:t>
      </w:r>
      <w:r>
        <w:rPr>
          <w:rFonts w:asciiTheme="minorHAnsi" w:hAnsiTheme="minorHAnsi"/>
        </w:rPr>
        <w:t xml:space="preserve"> </w:t>
      </w:r>
      <w:hyperlink r:id="rId7" w:history="1">
        <w:r w:rsidR="00E556C7" w:rsidRPr="0011330B">
          <w:rPr>
            <w:rStyle w:val="Hyperlink"/>
            <w:rFonts w:asciiTheme="minorHAnsi" w:hAnsiTheme="minorHAnsi"/>
            <w:vertAlign w:val="superscript"/>
          </w:rPr>
          <w:t>4</w:t>
        </w:r>
        <w:r w:rsidR="00E556C7" w:rsidRPr="0011330B">
          <w:rPr>
            <w:rStyle w:val="Hyperlink"/>
            <w:rFonts w:asciiTheme="minorHAnsi" w:hAnsiTheme="minorHAnsi"/>
          </w:rPr>
          <w:t>abhijeetgite1704@gmail.com</w:t>
        </w:r>
      </w:hyperlink>
      <w:r>
        <w:rPr>
          <w:rFonts w:asciiTheme="minorHAnsi" w:hAnsiTheme="minorHAnsi"/>
        </w:rPr>
        <w:t xml:space="preserve">, </w:t>
      </w:r>
      <w:hyperlink r:id="rId8" w:history="1">
        <w:r w:rsidRPr="00632366">
          <w:rPr>
            <w:rStyle w:val="Hyperlink"/>
            <w:rFonts w:asciiTheme="minorHAnsi" w:hAnsiTheme="minorHAnsi"/>
            <w:vertAlign w:val="superscript"/>
          </w:rPr>
          <w:t>2</w:t>
        </w:r>
        <w:r w:rsidRPr="00632366">
          <w:rPr>
            <w:rStyle w:val="Hyperlink"/>
            <w:rFonts w:asciiTheme="minorHAnsi" w:hAnsiTheme="minorHAnsi"/>
          </w:rPr>
          <w:t>sanketnawle@gmail.com</w:t>
        </w:r>
      </w:hyperlink>
      <w:r>
        <w:rPr>
          <w:rFonts w:asciiTheme="minorHAnsi" w:hAnsiTheme="minorHAnsi"/>
        </w:rPr>
        <w:t xml:space="preserve">, </w:t>
      </w:r>
      <w:hyperlink r:id="rId9" w:history="1">
        <w:r w:rsidRPr="00632366">
          <w:rPr>
            <w:rStyle w:val="Hyperlink"/>
            <w:rFonts w:asciiTheme="minorHAnsi" w:hAnsiTheme="minorHAnsi"/>
            <w:vertAlign w:val="superscript"/>
          </w:rPr>
          <w:t>3</w:t>
        </w:r>
        <w:r w:rsidRPr="00632366">
          <w:rPr>
            <w:rStyle w:val="Hyperlink"/>
            <w:rFonts w:asciiTheme="minorHAnsi" w:hAnsiTheme="minorHAnsi"/>
          </w:rPr>
          <w:t>shrutisadalge@yahoo.com</w:t>
        </w:r>
      </w:hyperlink>
      <w:r w:rsidR="000800A4">
        <w:rPr>
          <w:rStyle w:val="Hyperlink"/>
          <w:rFonts w:asciiTheme="minorHAnsi" w:hAnsiTheme="minorHAnsi"/>
        </w:rPr>
        <w:t>,</w:t>
      </w:r>
    </w:p>
    <w:p w:rsidR="000A0037" w:rsidRPr="000A0037" w:rsidRDefault="000A0037" w:rsidP="00EE2652">
      <w:pPr>
        <w:tabs>
          <w:tab w:val="left" w:pos="3396"/>
        </w:tabs>
        <w:ind w:left="284"/>
        <w:jc w:val="center"/>
        <w:rPr>
          <w:rFonts w:asciiTheme="minorHAnsi" w:hAnsiTheme="minorHAnsi"/>
        </w:rPr>
      </w:pPr>
    </w:p>
    <w:p w:rsidR="009209B1" w:rsidRDefault="006C3EB4" w:rsidP="00EE2652">
      <w:pPr>
        <w:spacing w:before="100" w:beforeAutospacing="1"/>
        <w:ind w:left="284"/>
        <w:jc w:val="both"/>
        <w:rPr>
          <w:rFonts w:asciiTheme="minorHAnsi" w:hAnsiTheme="minorHAnsi"/>
        </w:rPr>
      </w:pPr>
      <w:r w:rsidRPr="004D6BDF">
        <w:rPr>
          <w:rFonts w:asciiTheme="minorHAnsi" w:hAnsiTheme="minorHAnsi"/>
          <w:b/>
          <w:spacing w:val="-2"/>
          <w:sz w:val="24"/>
          <w:szCs w:val="24"/>
        </w:rPr>
        <w:t>A</w:t>
      </w:r>
      <w:r w:rsidRPr="004D6BDF">
        <w:rPr>
          <w:rFonts w:asciiTheme="minorHAnsi" w:hAnsiTheme="minorHAnsi"/>
          <w:b/>
          <w:spacing w:val="-1"/>
          <w:sz w:val="24"/>
          <w:szCs w:val="24"/>
        </w:rPr>
        <w:t>b</w:t>
      </w:r>
      <w:r w:rsidRPr="004D6BDF">
        <w:rPr>
          <w:rFonts w:asciiTheme="minorHAnsi" w:hAnsiTheme="minorHAnsi"/>
          <w:b/>
          <w:spacing w:val="1"/>
          <w:sz w:val="24"/>
          <w:szCs w:val="24"/>
        </w:rPr>
        <w:t>s</w:t>
      </w:r>
      <w:r w:rsidRPr="004D6BDF">
        <w:rPr>
          <w:rFonts w:asciiTheme="minorHAnsi" w:hAnsiTheme="minorHAnsi"/>
          <w:b/>
          <w:spacing w:val="2"/>
          <w:sz w:val="24"/>
          <w:szCs w:val="24"/>
        </w:rPr>
        <w:t>t</w:t>
      </w:r>
      <w:r w:rsidRPr="004D6BDF">
        <w:rPr>
          <w:rFonts w:asciiTheme="minorHAnsi" w:hAnsiTheme="minorHAnsi"/>
          <w:b/>
          <w:spacing w:val="1"/>
          <w:sz w:val="24"/>
          <w:szCs w:val="24"/>
        </w:rPr>
        <w:t>r</w:t>
      </w:r>
      <w:r w:rsidRPr="004D6BDF">
        <w:rPr>
          <w:rFonts w:asciiTheme="minorHAnsi" w:hAnsiTheme="minorHAnsi"/>
          <w:b/>
          <w:sz w:val="24"/>
          <w:szCs w:val="24"/>
        </w:rPr>
        <w:t>a</w:t>
      </w:r>
      <w:r w:rsidRPr="004D6BDF">
        <w:rPr>
          <w:rFonts w:asciiTheme="minorHAnsi" w:hAnsiTheme="minorHAnsi"/>
          <w:b/>
          <w:spacing w:val="1"/>
          <w:sz w:val="24"/>
          <w:szCs w:val="24"/>
        </w:rPr>
        <w:t>c</w:t>
      </w:r>
      <w:r w:rsidRPr="004D6BDF">
        <w:rPr>
          <w:rFonts w:asciiTheme="minorHAnsi" w:hAnsiTheme="minorHAnsi"/>
          <w:b/>
          <w:spacing w:val="2"/>
          <w:sz w:val="24"/>
          <w:szCs w:val="24"/>
        </w:rPr>
        <w:t>t</w:t>
      </w:r>
      <w:r w:rsidRPr="00E761CD">
        <w:rPr>
          <w:rFonts w:asciiTheme="minorHAnsi" w:hAnsiTheme="minorHAnsi"/>
          <w:b/>
        </w:rPr>
        <w:t>—</w:t>
      </w:r>
      <w:r w:rsidR="00EE6463" w:rsidRPr="00E761CD">
        <w:rPr>
          <w:rFonts w:asciiTheme="minorHAnsi" w:hAnsiTheme="minorHAnsi"/>
          <w:b/>
          <w:spacing w:val="5"/>
        </w:rPr>
        <w:t xml:space="preserve"> </w:t>
      </w:r>
      <w:r w:rsidR="00EA23B3">
        <w:rPr>
          <w:rFonts w:asciiTheme="minorHAnsi" w:hAnsiTheme="minorHAnsi"/>
          <w:spacing w:val="-1"/>
        </w:rPr>
        <w:t>T</w:t>
      </w:r>
      <w:r w:rsidR="00EA23B3" w:rsidRPr="00E761CD">
        <w:rPr>
          <w:rFonts w:asciiTheme="minorHAnsi" w:hAnsiTheme="minorHAnsi"/>
          <w:spacing w:val="-1"/>
        </w:rPr>
        <w:t>here</w:t>
      </w:r>
      <w:r w:rsidR="0001001F" w:rsidRPr="00E761CD">
        <w:rPr>
          <w:rFonts w:asciiTheme="minorHAnsi" w:hAnsiTheme="minorHAnsi"/>
        </w:rPr>
        <w:t xml:space="preserve"> has been a</w:t>
      </w:r>
      <w:r w:rsidR="00386979" w:rsidRPr="00E761CD">
        <w:rPr>
          <w:rFonts w:asciiTheme="minorHAnsi" w:hAnsiTheme="minorHAnsi"/>
        </w:rPr>
        <w:t>n enthralling</w:t>
      </w:r>
      <w:r w:rsidR="0001001F" w:rsidRPr="00E761CD">
        <w:rPr>
          <w:rFonts w:asciiTheme="minorHAnsi" w:hAnsiTheme="minorHAnsi"/>
        </w:rPr>
        <w:t xml:space="preserve"> increase in the usage of smart phones since their invention. </w:t>
      </w:r>
      <w:r w:rsidR="00386979" w:rsidRPr="00E761CD">
        <w:rPr>
          <w:rFonts w:asciiTheme="minorHAnsi" w:hAnsiTheme="minorHAnsi"/>
        </w:rPr>
        <w:t xml:space="preserve">These smart phones are going to be the next generation open operating systems. It is very easy for the consumers to search for applications which will suffice their needs. </w:t>
      </w:r>
      <w:r w:rsidR="00386979" w:rsidRPr="00E761CD">
        <w:rPr>
          <w:rFonts w:asciiTheme="minorHAnsi" w:hAnsiTheme="minorHAnsi"/>
          <w:spacing w:val="-1"/>
        </w:rPr>
        <w:t>T</w:t>
      </w:r>
      <w:r w:rsidR="00386979" w:rsidRPr="00E761CD">
        <w:rPr>
          <w:rFonts w:asciiTheme="minorHAnsi" w:hAnsiTheme="minorHAnsi"/>
        </w:rPr>
        <w:t>he</w:t>
      </w:r>
      <w:r w:rsidR="00386979" w:rsidRPr="00E761CD">
        <w:rPr>
          <w:rFonts w:asciiTheme="minorHAnsi" w:hAnsiTheme="minorHAnsi"/>
          <w:spacing w:val="11"/>
        </w:rPr>
        <w:t xml:space="preserve"> </w:t>
      </w:r>
      <w:r w:rsidR="00386979" w:rsidRPr="00E761CD">
        <w:rPr>
          <w:rFonts w:asciiTheme="minorHAnsi" w:hAnsiTheme="minorHAnsi"/>
          <w:spacing w:val="-5"/>
        </w:rPr>
        <w:t>o</w:t>
      </w:r>
      <w:r w:rsidR="00386979" w:rsidRPr="00E761CD">
        <w:rPr>
          <w:rFonts w:asciiTheme="minorHAnsi" w:hAnsiTheme="minorHAnsi"/>
        </w:rPr>
        <w:t>p</w:t>
      </w:r>
      <w:r w:rsidR="00386979" w:rsidRPr="00E761CD">
        <w:rPr>
          <w:rFonts w:asciiTheme="minorHAnsi" w:hAnsiTheme="minorHAnsi"/>
          <w:spacing w:val="1"/>
        </w:rPr>
        <w:t>e</w:t>
      </w:r>
      <w:r w:rsidR="00386979" w:rsidRPr="00E761CD">
        <w:rPr>
          <w:rFonts w:asciiTheme="minorHAnsi" w:hAnsiTheme="minorHAnsi"/>
        </w:rPr>
        <w:t>n</w:t>
      </w:r>
      <w:r w:rsidR="00386979" w:rsidRPr="00E761CD">
        <w:rPr>
          <w:rFonts w:asciiTheme="minorHAnsi" w:hAnsiTheme="minorHAnsi"/>
          <w:spacing w:val="5"/>
        </w:rPr>
        <w:t>n</w:t>
      </w:r>
      <w:r w:rsidR="00386979" w:rsidRPr="00E761CD">
        <w:rPr>
          <w:rFonts w:asciiTheme="minorHAnsi" w:hAnsiTheme="minorHAnsi"/>
          <w:spacing w:val="1"/>
        </w:rPr>
        <w:t>es</w:t>
      </w:r>
      <w:r w:rsidR="00386979" w:rsidRPr="00E761CD">
        <w:rPr>
          <w:rFonts w:asciiTheme="minorHAnsi" w:hAnsiTheme="minorHAnsi"/>
        </w:rPr>
        <w:t>s</w:t>
      </w:r>
      <w:r w:rsidR="00386979" w:rsidRPr="00E761CD">
        <w:rPr>
          <w:rFonts w:asciiTheme="minorHAnsi" w:hAnsiTheme="minorHAnsi"/>
          <w:spacing w:val="16"/>
        </w:rPr>
        <w:t xml:space="preserve"> </w:t>
      </w:r>
      <w:r w:rsidR="00386979" w:rsidRPr="00E761CD">
        <w:rPr>
          <w:rFonts w:asciiTheme="minorHAnsi" w:hAnsiTheme="minorHAnsi"/>
          <w:spacing w:val="-5"/>
        </w:rPr>
        <w:t>o</w:t>
      </w:r>
      <w:r w:rsidR="00386979" w:rsidRPr="00E761CD">
        <w:rPr>
          <w:rFonts w:asciiTheme="minorHAnsi" w:hAnsiTheme="minorHAnsi"/>
        </w:rPr>
        <w:t>f</w:t>
      </w:r>
      <w:r w:rsidR="00386979" w:rsidRPr="00E761CD">
        <w:rPr>
          <w:rFonts w:asciiTheme="minorHAnsi" w:hAnsiTheme="minorHAnsi"/>
          <w:spacing w:val="7"/>
        </w:rPr>
        <w:t xml:space="preserve"> </w:t>
      </w:r>
      <w:r w:rsidR="00386979" w:rsidRPr="00E761CD">
        <w:rPr>
          <w:rFonts w:asciiTheme="minorHAnsi" w:hAnsiTheme="minorHAnsi"/>
          <w:spacing w:val="2"/>
        </w:rPr>
        <w:t>t</w:t>
      </w:r>
      <w:r w:rsidR="00386979" w:rsidRPr="00E761CD">
        <w:rPr>
          <w:rFonts w:asciiTheme="minorHAnsi" w:hAnsiTheme="minorHAnsi"/>
        </w:rPr>
        <w:t>h</w:t>
      </w:r>
      <w:r w:rsidR="00386979" w:rsidRPr="00E761CD">
        <w:rPr>
          <w:rFonts w:asciiTheme="minorHAnsi" w:hAnsiTheme="minorHAnsi"/>
          <w:spacing w:val="1"/>
        </w:rPr>
        <w:t>es</w:t>
      </w:r>
      <w:r w:rsidR="00386979" w:rsidRPr="00E761CD">
        <w:rPr>
          <w:rFonts w:asciiTheme="minorHAnsi" w:hAnsiTheme="minorHAnsi"/>
        </w:rPr>
        <w:t>e</w:t>
      </w:r>
      <w:r w:rsidR="00386979" w:rsidRPr="00E761CD">
        <w:rPr>
          <w:rFonts w:asciiTheme="minorHAnsi" w:hAnsiTheme="minorHAnsi"/>
          <w:spacing w:val="12"/>
        </w:rPr>
        <w:t xml:space="preserve"> </w:t>
      </w:r>
      <w:r w:rsidR="00386979" w:rsidRPr="00E761CD">
        <w:rPr>
          <w:rFonts w:asciiTheme="minorHAnsi" w:hAnsiTheme="minorHAnsi"/>
          <w:w w:val="101"/>
        </w:rPr>
        <w:t>n</w:t>
      </w:r>
      <w:r w:rsidR="00386979" w:rsidRPr="00E761CD">
        <w:rPr>
          <w:rFonts w:asciiTheme="minorHAnsi" w:hAnsiTheme="minorHAnsi"/>
          <w:spacing w:val="1"/>
          <w:w w:val="101"/>
        </w:rPr>
        <w:t>e</w:t>
      </w:r>
      <w:r w:rsidR="00386979" w:rsidRPr="00E761CD">
        <w:rPr>
          <w:rFonts w:asciiTheme="minorHAnsi" w:hAnsiTheme="minorHAnsi"/>
          <w:w w:val="101"/>
        </w:rPr>
        <w:t xml:space="preserve">w </w:t>
      </w:r>
      <w:r w:rsidR="00386979" w:rsidRPr="00E761CD">
        <w:rPr>
          <w:rFonts w:asciiTheme="minorHAnsi" w:hAnsiTheme="minorHAnsi"/>
          <w:spacing w:val="1"/>
        </w:rPr>
        <w:t>e</w:t>
      </w:r>
      <w:r w:rsidR="00386979" w:rsidRPr="00E761CD">
        <w:rPr>
          <w:rFonts w:asciiTheme="minorHAnsi" w:hAnsiTheme="minorHAnsi"/>
        </w:rPr>
        <w:t>n</w:t>
      </w:r>
      <w:r w:rsidR="00386979" w:rsidRPr="00E761CD">
        <w:rPr>
          <w:rFonts w:asciiTheme="minorHAnsi" w:hAnsiTheme="minorHAnsi"/>
          <w:spacing w:val="-5"/>
        </w:rPr>
        <w:t>v</w:t>
      </w:r>
      <w:r w:rsidR="00386979" w:rsidRPr="00E761CD">
        <w:rPr>
          <w:rFonts w:asciiTheme="minorHAnsi" w:hAnsiTheme="minorHAnsi"/>
          <w:spacing w:val="2"/>
        </w:rPr>
        <w:t>ir</w:t>
      </w:r>
      <w:r w:rsidR="00386979" w:rsidRPr="00E761CD">
        <w:rPr>
          <w:rFonts w:asciiTheme="minorHAnsi" w:hAnsiTheme="minorHAnsi"/>
          <w:spacing w:val="-5"/>
        </w:rPr>
        <w:t>o</w:t>
      </w:r>
      <w:r w:rsidR="00386979" w:rsidRPr="00E761CD">
        <w:rPr>
          <w:rFonts w:asciiTheme="minorHAnsi" w:hAnsiTheme="minorHAnsi"/>
        </w:rPr>
        <w:t>n</w:t>
      </w:r>
      <w:r w:rsidR="00386979" w:rsidRPr="00E761CD">
        <w:rPr>
          <w:rFonts w:asciiTheme="minorHAnsi" w:hAnsiTheme="minorHAnsi"/>
          <w:spacing w:val="-3"/>
        </w:rPr>
        <w:t>m</w:t>
      </w:r>
      <w:r w:rsidR="00386979" w:rsidRPr="00E761CD">
        <w:rPr>
          <w:rFonts w:asciiTheme="minorHAnsi" w:hAnsiTheme="minorHAnsi"/>
          <w:spacing w:val="1"/>
        </w:rPr>
        <w:t>e</w:t>
      </w:r>
      <w:r w:rsidR="00386979" w:rsidRPr="00E761CD">
        <w:rPr>
          <w:rFonts w:asciiTheme="minorHAnsi" w:hAnsiTheme="minorHAnsi"/>
        </w:rPr>
        <w:t>n</w:t>
      </w:r>
      <w:r w:rsidR="00386979" w:rsidRPr="00E761CD">
        <w:rPr>
          <w:rFonts w:asciiTheme="minorHAnsi" w:hAnsiTheme="minorHAnsi"/>
          <w:spacing w:val="2"/>
        </w:rPr>
        <w:t>t</w:t>
      </w:r>
      <w:r w:rsidR="00386979" w:rsidRPr="00E761CD">
        <w:rPr>
          <w:rFonts w:asciiTheme="minorHAnsi" w:hAnsiTheme="minorHAnsi"/>
        </w:rPr>
        <w:t>s</w:t>
      </w:r>
      <w:r w:rsidR="00386979" w:rsidRPr="00E761CD">
        <w:rPr>
          <w:rFonts w:asciiTheme="minorHAnsi" w:hAnsiTheme="minorHAnsi"/>
          <w:spacing w:val="9"/>
        </w:rPr>
        <w:t xml:space="preserve"> </w:t>
      </w:r>
      <w:r w:rsidR="00386979" w:rsidRPr="00E761CD">
        <w:rPr>
          <w:rFonts w:asciiTheme="minorHAnsi" w:hAnsiTheme="minorHAnsi"/>
          <w:spacing w:val="2"/>
        </w:rPr>
        <w:t>l</w:t>
      </w:r>
      <w:r w:rsidR="00386979" w:rsidRPr="00E761CD">
        <w:rPr>
          <w:rFonts w:asciiTheme="minorHAnsi" w:hAnsiTheme="minorHAnsi"/>
          <w:spacing w:val="1"/>
        </w:rPr>
        <w:t>ea</w:t>
      </w:r>
      <w:r w:rsidR="00386979" w:rsidRPr="00E761CD">
        <w:rPr>
          <w:rFonts w:asciiTheme="minorHAnsi" w:hAnsiTheme="minorHAnsi"/>
        </w:rPr>
        <w:t>ds</w:t>
      </w:r>
      <w:r w:rsidR="00386979" w:rsidRPr="00E761CD">
        <w:rPr>
          <w:rFonts w:asciiTheme="minorHAnsi" w:hAnsiTheme="minorHAnsi"/>
          <w:spacing w:val="7"/>
        </w:rPr>
        <w:t xml:space="preserve"> </w:t>
      </w:r>
      <w:r w:rsidR="00386979" w:rsidRPr="00E761CD">
        <w:rPr>
          <w:rFonts w:asciiTheme="minorHAnsi" w:hAnsiTheme="minorHAnsi"/>
          <w:spacing w:val="2"/>
        </w:rPr>
        <w:t>t</w:t>
      </w:r>
      <w:r w:rsidR="00386979" w:rsidRPr="00E761CD">
        <w:rPr>
          <w:rFonts w:asciiTheme="minorHAnsi" w:hAnsiTheme="minorHAnsi"/>
        </w:rPr>
        <w:t>o n</w:t>
      </w:r>
      <w:r w:rsidR="00386979" w:rsidRPr="00E761CD">
        <w:rPr>
          <w:rFonts w:asciiTheme="minorHAnsi" w:hAnsiTheme="minorHAnsi"/>
          <w:spacing w:val="1"/>
        </w:rPr>
        <w:t>e</w:t>
      </w:r>
      <w:r w:rsidR="00386979" w:rsidRPr="00E761CD">
        <w:rPr>
          <w:rFonts w:asciiTheme="minorHAnsi" w:hAnsiTheme="minorHAnsi"/>
        </w:rPr>
        <w:t>w</w:t>
      </w:r>
      <w:r w:rsidR="00386979" w:rsidRPr="00E761CD">
        <w:rPr>
          <w:rFonts w:asciiTheme="minorHAnsi" w:hAnsiTheme="minorHAnsi"/>
          <w:spacing w:val="4"/>
        </w:rPr>
        <w:t xml:space="preserve"> </w:t>
      </w:r>
      <w:r w:rsidR="00386979" w:rsidRPr="00E761CD">
        <w:rPr>
          <w:rFonts w:asciiTheme="minorHAnsi" w:hAnsiTheme="minorHAnsi"/>
          <w:spacing w:val="1"/>
        </w:rPr>
        <w:t>a</w:t>
      </w:r>
      <w:r w:rsidR="00386979" w:rsidRPr="00E761CD">
        <w:rPr>
          <w:rFonts w:asciiTheme="minorHAnsi" w:hAnsiTheme="minorHAnsi"/>
        </w:rPr>
        <w:t>pp</w:t>
      </w:r>
      <w:r w:rsidR="00386979" w:rsidRPr="00E761CD">
        <w:rPr>
          <w:rFonts w:asciiTheme="minorHAnsi" w:hAnsiTheme="minorHAnsi"/>
          <w:spacing w:val="2"/>
        </w:rPr>
        <w:t>li</w:t>
      </w:r>
      <w:r w:rsidR="00386979" w:rsidRPr="00E761CD">
        <w:rPr>
          <w:rFonts w:asciiTheme="minorHAnsi" w:hAnsiTheme="minorHAnsi"/>
          <w:spacing w:val="-4"/>
        </w:rPr>
        <w:t>c</w:t>
      </w:r>
      <w:r w:rsidR="00386979" w:rsidRPr="00E761CD">
        <w:rPr>
          <w:rFonts w:asciiTheme="minorHAnsi" w:hAnsiTheme="minorHAnsi"/>
          <w:spacing w:val="1"/>
        </w:rPr>
        <w:t>a</w:t>
      </w:r>
      <w:r w:rsidR="00386979" w:rsidRPr="00E761CD">
        <w:rPr>
          <w:rFonts w:asciiTheme="minorHAnsi" w:hAnsiTheme="minorHAnsi"/>
          <w:spacing w:val="2"/>
        </w:rPr>
        <w:t>ti</w:t>
      </w:r>
      <w:r w:rsidR="00386979" w:rsidRPr="00E761CD">
        <w:rPr>
          <w:rFonts w:asciiTheme="minorHAnsi" w:hAnsiTheme="minorHAnsi"/>
          <w:spacing w:val="-5"/>
        </w:rPr>
        <w:t>o</w:t>
      </w:r>
      <w:r w:rsidR="00386979" w:rsidRPr="00E761CD">
        <w:rPr>
          <w:rFonts w:asciiTheme="minorHAnsi" w:hAnsiTheme="minorHAnsi"/>
        </w:rPr>
        <w:t>ns</w:t>
      </w:r>
      <w:r w:rsidR="00386979" w:rsidRPr="00E761CD">
        <w:rPr>
          <w:rFonts w:asciiTheme="minorHAnsi" w:hAnsiTheme="minorHAnsi"/>
          <w:spacing w:val="12"/>
        </w:rPr>
        <w:t xml:space="preserve"> </w:t>
      </w:r>
      <w:r w:rsidR="00386979" w:rsidRPr="00E761CD">
        <w:rPr>
          <w:rFonts w:asciiTheme="minorHAnsi" w:hAnsiTheme="minorHAnsi"/>
          <w:spacing w:val="1"/>
        </w:rPr>
        <w:t>a</w:t>
      </w:r>
      <w:r w:rsidR="00386979" w:rsidRPr="00E761CD">
        <w:rPr>
          <w:rFonts w:asciiTheme="minorHAnsi" w:hAnsiTheme="minorHAnsi"/>
        </w:rPr>
        <w:t>nd</w:t>
      </w:r>
      <w:r w:rsidR="00386979" w:rsidRPr="00E761CD">
        <w:rPr>
          <w:rFonts w:asciiTheme="minorHAnsi" w:hAnsiTheme="minorHAnsi"/>
          <w:spacing w:val="5"/>
        </w:rPr>
        <w:t xml:space="preserve"> </w:t>
      </w:r>
      <w:r w:rsidR="00386979" w:rsidRPr="00E761CD">
        <w:rPr>
          <w:rFonts w:asciiTheme="minorHAnsi" w:hAnsiTheme="minorHAnsi"/>
          <w:spacing w:val="-3"/>
        </w:rPr>
        <w:t>m</w:t>
      </w:r>
      <w:r w:rsidR="00386979" w:rsidRPr="00E761CD">
        <w:rPr>
          <w:rFonts w:asciiTheme="minorHAnsi" w:hAnsiTheme="minorHAnsi"/>
          <w:spacing w:val="1"/>
        </w:rPr>
        <w:t>a</w:t>
      </w:r>
      <w:r w:rsidR="00386979" w:rsidRPr="00E761CD">
        <w:rPr>
          <w:rFonts w:asciiTheme="minorHAnsi" w:hAnsiTheme="minorHAnsi"/>
          <w:spacing w:val="2"/>
        </w:rPr>
        <w:t>r</w:t>
      </w:r>
      <w:r w:rsidR="00386979" w:rsidRPr="00E761CD">
        <w:rPr>
          <w:rFonts w:asciiTheme="minorHAnsi" w:hAnsiTheme="minorHAnsi"/>
        </w:rPr>
        <w:t>k</w:t>
      </w:r>
      <w:r w:rsidR="00386979" w:rsidRPr="00E761CD">
        <w:rPr>
          <w:rFonts w:asciiTheme="minorHAnsi" w:hAnsiTheme="minorHAnsi"/>
          <w:spacing w:val="1"/>
        </w:rPr>
        <w:t>e</w:t>
      </w:r>
      <w:r w:rsidR="00386979" w:rsidRPr="00E761CD">
        <w:rPr>
          <w:rFonts w:asciiTheme="minorHAnsi" w:hAnsiTheme="minorHAnsi"/>
          <w:spacing w:val="2"/>
        </w:rPr>
        <w:t>t</w:t>
      </w:r>
      <w:r w:rsidR="00386979" w:rsidRPr="00E761CD">
        <w:rPr>
          <w:rFonts w:asciiTheme="minorHAnsi" w:hAnsiTheme="minorHAnsi"/>
        </w:rPr>
        <w:t>s</w:t>
      </w:r>
      <w:r w:rsidR="00386979" w:rsidRPr="00E761CD">
        <w:rPr>
          <w:rFonts w:asciiTheme="minorHAnsi" w:hAnsiTheme="minorHAnsi"/>
          <w:spacing w:val="9"/>
        </w:rPr>
        <w:t xml:space="preserve"> </w:t>
      </w:r>
      <w:r w:rsidR="00386979" w:rsidRPr="00E761CD">
        <w:rPr>
          <w:rFonts w:asciiTheme="minorHAnsi" w:hAnsiTheme="minorHAnsi"/>
          <w:spacing w:val="1"/>
        </w:rPr>
        <w:t>a</w:t>
      </w:r>
      <w:r w:rsidR="00386979" w:rsidRPr="00E761CD">
        <w:rPr>
          <w:rFonts w:asciiTheme="minorHAnsi" w:hAnsiTheme="minorHAnsi"/>
        </w:rPr>
        <w:t>nd</w:t>
      </w:r>
      <w:r w:rsidR="00386979" w:rsidRPr="00E761CD">
        <w:rPr>
          <w:rFonts w:asciiTheme="minorHAnsi" w:hAnsiTheme="minorHAnsi"/>
          <w:spacing w:val="5"/>
        </w:rPr>
        <w:t xml:space="preserve"> </w:t>
      </w:r>
      <w:r w:rsidR="00386979" w:rsidRPr="00E761CD">
        <w:rPr>
          <w:rFonts w:asciiTheme="minorHAnsi" w:hAnsiTheme="minorHAnsi"/>
          <w:spacing w:val="1"/>
        </w:rPr>
        <w:t>e</w:t>
      </w:r>
      <w:r w:rsidR="00386979" w:rsidRPr="00E761CD">
        <w:rPr>
          <w:rFonts w:asciiTheme="minorHAnsi" w:hAnsiTheme="minorHAnsi"/>
        </w:rPr>
        <w:t>n</w:t>
      </w:r>
      <w:r w:rsidR="00386979" w:rsidRPr="00E761CD">
        <w:rPr>
          <w:rFonts w:asciiTheme="minorHAnsi" w:hAnsiTheme="minorHAnsi"/>
          <w:spacing w:val="1"/>
        </w:rPr>
        <w:t>a</w:t>
      </w:r>
      <w:r w:rsidR="00386979" w:rsidRPr="00E761CD">
        <w:rPr>
          <w:rFonts w:asciiTheme="minorHAnsi" w:hAnsiTheme="minorHAnsi"/>
        </w:rPr>
        <w:t>b</w:t>
      </w:r>
      <w:r w:rsidR="00386979" w:rsidRPr="00E761CD">
        <w:rPr>
          <w:rFonts w:asciiTheme="minorHAnsi" w:hAnsiTheme="minorHAnsi"/>
          <w:spacing w:val="2"/>
        </w:rPr>
        <w:t>l</w:t>
      </w:r>
      <w:r w:rsidR="00386979" w:rsidRPr="00E761CD">
        <w:rPr>
          <w:rFonts w:asciiTheme="minorHAnsi" w:hAnsiTheme="minorHAnsi"/>
          <w:spacing w:val="1"/>
        </w:rPr>
        <w:t>e</w:t>
      </w:r>
      <w:r w:rsidR="00386979" w:rsidRPr="00E761CD">
        <w:rPr>
          <w:rFonts w:asciiTheme="minorHAnsi" w:hAnsiTheme="minorHAnsi"/>
        </w:rPr>
        <w:t>s</w:t>
      </w:r>
      <w:r w:rsidR="00386979" w:rsidRPr="00E761CD">
        <w:rPr>
          <w:rFonts w:asciiTheme="minorHAnsi" w:hAnsiTheme="minorHAnsi"/>
          <w:spacing w:val="9"/>
        </w:rPr>
        <w:t xml:space="preserve"> </w:t>
      </w:r>
      <w:r w:rsidR="00386979" w:rsidRPr="00E761CD">
        <w:rPr>
          <w:rFonts w:asciiTheme="minorHAnsi" w:hAnsiTheme="minorHAnsi"/>
          <w:spacing w:val="-5"/>
        </w:rPr>
        <w:t>g</w:t>
      </w:r>
      <w:r w:rsidR="00386979" w:rsidRPr="00E761CD">
        <w:rPr>
          <w:rFonts w:asciiTheme="minorHAnsi" w:hAnsiTheme="minorHAnsi"/>
          <w:spacing w:val="2"/>
        </w:rPr>
        <w:t>r</w:t>
      </w:r>
      <w:r w:rsidR="00386979" w:rsidRPr="00E761CD">
        <w:rPr>
          <w:rFonts w:asciiTheme="minorHAnsi" w:hAnsiTheme="minorHAnsi"/>
          <w:spacing w:val="1"/>
        </w:rPr>
        <w:t>ea</w:t>
      </w:r>
      <w:r w:rsidR="00386979" w:rsidRPr="00E761CD">
        <w:rPr>
          <w:rFonts w:asciiTheme="minorHAnsi" w:hAnsiTheme="minorHAnsi"/>
          <w:spacing w:val="2"/>
        </w:rPr>
        <w:t>t</w:t>
      </w:r>
      <w:r w:rsidR="00386979" w:rsidRPr="00E761CD">
        <w:rPr>
          <w:rFonts w:asciiTheme="minorHAnsi" w:hAnsiTheme="minorHAnsi"/>
          <w:spacing w:val="1"/>
        </w:rPr>
        <w:t>e</w:t>
      </w:r>
      <w:r w:rsidR="00386979" w:rsidRPr="00E761CD">
        <w:rPr>
          <w:rFonts w:asciiTheme="minorHAnsi" w:hAnsiTheme="minorHAnsi"/>
        </w:rPr>
        <w:t>r</w:t>
      </w:r>
      <w:r w:rsidR="00386979" w:rsidRPr="00E761CD">
        <w:rPr>
          <w:rFonts w:asciiTheme="minorHAnsi" w:hAnsiTheme="minorHAnsi"/>
          <w:spacing w:val="10"/>
        </w:rPr>
        <w:t xml:space="preserve"> </w:t>
      </w:r>
      <w:r w:rsidR="00386979" w:rsidRPr="00E761CD">
        <w:rPr>
          <w:rFonts w:asciiTheme="minorHAnsi" w:hAnsiTheme="minorHAnsi"/>
          <w:spacing w:val="2"/>
        </w:rPr>
        <w:t>i</w:t>
      </w:r>
      <w:r w:rsidR="00386979" w:rsidRPr="00E761CD">
        <w:rPr>
          <w:rFonts w:asciiTheme="minorHAnsi" w:hAnsiTheme="minorHAnsi"/>
        </w:rPr>
        <w:t>n</w:t>
      </w:r>
      <w:r w:rsidR="00386979" w:rsidRPr="00E761CD">
        <w:rPr>
          <w:rFonts w:asciiTheme="minorHAnsi" w:hAnsiTheme="minorHAnsi"/>
          <w:spacing w:val="7"/>
        </w:rPr>
        <w:t>t</w:t>
      </w:r>
      <w:r w:rsidR="00386979" w:rsidRPr="00E761CD">
        <w:rPr>
          <w:rFonts w:asciiTheme="minorHAnsi" w:hAnsiTheme="minorHAnsi"/>
          <w:spacing w:val="1"/>
        </w:rPr>
        <w:t>e</w:t>
      </w:r>
      <w:r w:rsidR="00386979" w:rsidRPr="00E761CD">
        <w:rPr>
          <w:rFonts w:asciiTheme="minorHAnsi" w:hAnsiTheme="minorHAnsi"/>
          <w:spacing w:val="-5"/>
        </w:rPr>
        <w:t>g</w:t>
      </w:r>
      <w:r w:rsidR="00386979" w:rsidRPr="00E761CD">
        <w:rPr>
          <w:rFonts w:asciiTheme="minorHAnsi" w:hAnsiTheme="minorHAnsi"/>
          <w:spacing w:val="2"/>
        </w:rPr>
        <w:t>r</w:t>
      </w:r>
      <w:r w:rsidR="00386979" w:rsidRPr="00E761CD">
        <w:rPr>
          <w:rFonts w:asciiTheme="minorHAnsi" w:hAnsiTheme="minorHAnsi"/>
          <w:spacing w:val="1"/>
        </w:rPr>
        <w:t>a</w:t>
      </w:r>
      <w:r w:rsidR="00386979" w:rsidRPr="00E761CD">
        <w:rPr>
          <w:rFonts w:asciiTheme="minorHAnsi" w:hAnsiTheme="minorHAnsi"/>
          <w:spacing w:val="2"/>
        </w:rPr>
        <w:t>ti</w:t>
      </w:r>
      <w:r w:rsidR="00386979" w:rsidRPr="00E761CD">
        <w:rPr>
          <w:rFonts w:asciiTheme="minorHAnsi" w:hAnsiTheme="minorHAnsi"/>
          <w:spacing w:val="-5"/>
        </w:rPr>
        <w:t>o</w:t>
      </w:r>
      <w:r w:rsidR="00386979" w:rsidRPr="00E761CD">
        <w:rPr>
          <w:rFonts w:asciiTheme="minorHAnsi" w:hAnsiTheme="minorHAnsi"/>
        </w:rPr>
        <w:t>n. This paper presents a concept of an application which will help users to be aware of all the important things happening around them. The users will be notified about the events which are significant to them in their day to day life.</w:t>
      </w:r>
      <w:r w:rsidR="0030591A" w:rsidRPr="00E761CD">
        <w:rPr>
          <w:rFonts w:asciiTheme="minorHAnsi" w:hAnsiTheme="minorHAnsi"/>
        </w:rPr>
        <w:t xml:space="preserve"> It will consists of </w:t>
      </w:r>
      <w:r w:rsidR="00EE6463" w:rsidRPr="00E761CD">
        <w:rPr>
          <w:rFonts w:asciiTheme="minorHAnsi" w:hAnsiTheme="minorHAnsi"/>
        </w:rPr>
        <w:t>functions like alarm and news</w:t>
      </w:r>
      <w:r w:rsidR="00B259EF" w:rsidRPr="00E761CD">
        <w:rPr>
          <w:rFonts w:asciiTheme="minorHAnsi" w:hAnsiTheme="minorHAnsi"/>
        </w:rPr>
        <w:t xml:space="preserve"> (</w:t>
      </w:r>
      <w:r w:rsidR="00EE6463" w:rsidRPr="00E761CD">
        <w:rPr>
          <w:rFonts w:asciiTheme="minorHAnsi" w:hAnsiTheme="minorHAnsi"/>
        </w:rPr>
        <w:t>customized)</w:t>
      </w:r>
      <w:r w:rsidR="00B259EF" w:rsidRPr="00E761CD">
        <w:rPr>
          <w:rFonts w:asciiTheme="minorHAnsi" w:hAnsiTheme="minorHAnsi"/>
        </w:rPr>
        <w:t>.</w:t>
      </w:r>
      <w:r w:rsidR="00386979" w:rsidRPr="00E761CD">
        <w:rPr>
          <w:rFonts w:asciiTheme="minorHAnsi" w:hAnsiTheme="minorHAnsi"/>
        </w:rPr>
        <w:t xml:space="preserve"> </w:t>
      </w:r>
      <w:r w:rsidR="0030591A" w:rsidRPr="00E761CD">
        <w:rPr>
          <w:rFonts w:asciiTheme="minorHAnsi" w:hAnsiTheme="minorHAnsi"/>
        </w:rPr>
        <w:t>By using this application, t</w:t>
      </w:r>
      <w:r w:rsidR="00CA357B" w:rsidRPr="00E761CD">
        <w:rPr>
          <w:rFonts w:asciiTheme="minorHAnsi" w:hAnsiTheme="minorHAnsi"/>
        </w:rPr>
        <w:t xml:space="preserve">he users can connect to other people by sending </w:t>
      </w:r>
      <w:r w:rsidR="0030591A" w:rsidRPr="00E761CD">
        <w:rPr>
          <w:rFonts w:asciiTheme="minorHAnsi" w:hAnsiTheme="minorHAnsi"/>
        </w:rPr>
        <w:t xml:space="preserve">them </w:t>
      </w:r>
      <w:r w:rsidR="00CA357B" w:rsidRPr="00E761CD">
        <w:rPr>
          <w:rFonts w:asciiTheme="minorHAnsi" w:hAnsiTheme="minorHAnsi"/>
        </w:rPr>
        <w:t xml:space="preserve">requests and can also block people they don’t want to connect with. </w:t>
      </w:r>
      <w:r w:rsidR="00386979" w:rsidRPr="00E761CD">
        <w:rPr>
          <w:rFonts w:asciiTheme="minorHAnsi" w:hAnsiTheme="minorHAnsi"/>
        </w:rPr>
        <w:t>The user</w:t>
      </w:r>
      <w:r w:rsidR="00EE6463" w:rsidRPr="00E761CD">
        <w:rPr>
          <w:rFonts w:asciiTheme="minorHAnsi" w:hAnsiTheme="minorHAnsi"/>
        </w:rPr>
        <w:t>s will have the feature invite other people to their events and reply to their invitations as well. Users can also enjoy a feature called area-wise notification to get to know about the events which will be happening around them by tapping their smart phones on NFC tags. This application will also facilitate</w:t>
      </w:r>
      <w:r w:rsidR="00386979" w:rsidRPr="00E761CD">
        <w:rPr>
          <w:rFonts w:asciiTheme="minorHAnsi" w:hAnsiTheme="minorHAnsi"/>
        </w:rPr>
        <w:t xml:space="preserve"> the users to keep track o</w:t>
      </w:r>
      <w:r w:rsidR="00DA722E" w:rsidRPr="00E761CD">
        <w:rPr>
          <w:rFonts w:asciiTheme="minorHAnsi" w:hAnsiTheme="minorHAnsi"/>
        </w:rPr>
        <w:t>f all their</w:t>
      </w:r>
      <w:r w:rsidR="00462856" w:rsidRPr="00E761CD">
        <w:rPr>
          <w:rFonts w:asciiTheme="minorHAnsi" w:hAnsiTheme="minorHAnsi"/>
        </w:rPr>
        <w:t xml:space="preserve"> events using reminders and connect those remi</w:t>
      </w:r>
      <w:r w:rsidR="001662E9" w:rsidRPr="00E761CD">
        <w:rPr>
          <w:rFonts w:asciiTheme="minorHAnsi" w:hAnsiTheme="minorHAnsi"/>
        </w:rPr>
        <w:t>n</w:t>
      </w:r>
      <w:r w:rsidR="00462856" w:rsidRPr="00E761CD">
        <w:rPr>
          <w:rFonts w:asciiTheme="minorHAnsi" w:hAnsiTheme="minorHAnsi"/>
        </w:rPr>
        <w:t>ders to google calendar in order to increase the availability and reliability.</w:t>
      </w:r>
    </w:p>
    <w:p w:rsidR="001D2F2D" w:rsidRDefault="006C3EB4" w:rsidP="006444DB">
      <w:pPr>
        <w:spacing w:before="100" w:beforeAutospacing="1"/>
        <w:ind w:left="284"/>
        <w:jc w:val="both"/>
        <w:rPr>
          <w:rFonts w:asciiTheme="minorHAnsi" w:hAnsiTheme="minorHAnsi"/>
        </w:rPr>
      </w:pPr>
      <w:r w:rsidRPr="00E761CD">
        <w:rPr>
          <w:rFonts w:asciiTheme="minorHAnsi" w:hAnsiTheme="minorHAnsi"/>
          <w:b/>
          <w:spacing w:val="2"/>
          <w:position w:val="-1"/>
        </w:rPr>
        <w:t>K</w:t>
      </w:r>
      <w:r w:rsidRPr="00E761CD">
        <w:rPr>
          <w:rFonts w:asciiTheme="minorHAnsi" w:hAnsiTheme="minorHAnsi"/>
          <w:b/>
          <w:spacing w:val="1"/>
          <w:position w:val="-1"/>
        </w:rPr>
        <w:t>e</w:t>
      </w:r>
      <w:r w:rsidRPr="00E761CD">
        <w:rPr>
          <w:rFonts w:asciiTheme="minorHAnsi" w:hAnsiTheme="minorHAnsi"/>
          <w:b/>
          <w:spacing w:val="-5"/>
          <w:position w:val="-1"/>
        </w:rPr>
        <w:t>y</w:t>
      </w:r>
      <w:r w:rsidRPr="00E761CD">
        <w:rPr>
          <w:rFonts w:asciiTheme="minorHAnsi" w:hAnsiTheme="minorHAnsi"/>
          <w:b/>
          <w:spacing w:val="-2"/>
          <w:position w:val="-1"/>
        </w:rPr>
        <w:t>w</w:t>
      </w:r>
      <w:r w:rsidRPr="00E761CD">
        <w:rPr>
          <w:rFonts w:asciiTheme="minorHAnsi" w:hAnsiTheme="minorHAnsi"/>
          <w:b/>
          <w:spacing w:val="-5"/>
          <w:position w:val="-1"/>
        </w:rPr>
        <w:t>o</w:t>
      </w:r>
      <w:r w:rsidRPr="00E761CD">
        <w:rPr>
          <w:rFonts w:asciiTheme="minorHAnsi" w:hAnsiTheme="minorHAnsi"/>
          <w:b/>
          <w:spacing w:val="1"/>
          <w:position w:val="-1"/>
        </w:rPr>
        <w:t>r</w:t>
      </w:r>
      <w:r w:rsidRPr="00E761CD">
        <w:rPr>
          <w:rFonts w:asciiTheme="minorHAnsi" w:hAnsiTheme="minorHAnsi"/>
          <w:b/>
          <w:spacing w:val="-1"/>
          <w:position w:val="-1"/>
        </w:rPr>
        <w:t>d</w:t>
      </w:r>
      <w:r w:rsidRPr="00E761CD">
        <w:rPr>
          <w:rFonts w:asciiTheme="minorHAnsi" w:hAnsiTheme="minorHAnsi"/>
          <w:b/>
          <w:position w:val="-1"/>
        </w:rPr>
        <w:t>s</w:t>
      </w:r>
      <w:r w:rsidRPr="00E761CD">
        <w:rPr>
          <w:rFonts w:asciiTheme="minorHAnsi" w:hAnsiTheme="minorHAnsi"/>
          <w:b/>
          <w:spacing w:val="12"/>
          <w:position w:val="-1"/>
        </w:rPr>
        <w:t xml:space="preserve"> </w:t>
      </w:r>
      <w:r w:rsidR="00B259EF" w:rsidRPr="00E761CD">
        <w:rPr>
          <w:rFonts w:asciiTheme="minorHAnsi" w:hAnsiTheme="minorHAnsi"/>
          <w:position w:val="-1"/>
        </w:rPr>
        <w:t>–</w:t>
      </w:r>
      <w:r w:rsidRPr="00E761CD">
        <w:rPr>
          <w:rFonts w:asciiTheme="minorHAnsi" w:hAnsiTheme="minorHAnsi"/>
          <w:spacing w:val="1"/>
          <w:position w:val="-1"/>
        </w:rPr>
        <w:t xml:space="preserve"> </w:t>
      </w:r>
      <w:r w:rsidR="00B259EF" w:rsidRPr="00E761CD">
        <w:rPr>
          <w:rFonts w:asciiTheme="minorHAnsi" w:hAnsiTheme="minorHAnsi"/>
          <w:spacing w:val="1"/>
          <w:position w:val="-1"/>
        </w:rPr>
        <w:t xml:space="preserve">Alarm, News, </w:t>
      </w:r>
      <w:r w:rsidR="00EE6463" w:rsidRPr="00E761CD">
        <w:rPr>
          <w:rFonts w:asciiTheme="minorHAnsi" w:hAnsiTheme="minorHAnsi"/>
          <w:spacing w:val="1"/>
          <w:position w:val="-1"/>
        </w:rPr>
        <w:t>Invitations, Area-wise notifications, NFC</w:t>
      </w:r>
    </w:p>
    <w:p w:rsidR="006444DB" w:rsidRPr="00E761CD" w:rsidRDefault="006444DB" w:rsidP="006444DB">
      <w:pPr>
        <w:spacing w:before="100" w:beforeAutospacing="1"/>
        <w:ind w:left="284"/>
        <w:jc w:val="both"/>
        <w:rPr>
          <w:rFonts w:asciiTheme="minorHAnsi" w:hAnsiTheme="minorHAnsi"/>
        </w:rPr>
      </w:pPr>
    </w:p>
    <w:p w:rsidR="001D2F2D" w:rsidRPr="00E761CD" w:rsidRDefault="001D2F2D" w:rsidP="00EE2652">
      <w:pPr>
        <w:spacing w:before="100" w:beforeAutospacing="1"/>
        <w:ind w:left="284"/>
        <w:jc w:val="both"/>
        <w:rPr>
          <w:rFonts w:asciiTheme="minorHAnsi" w:hAnsiTheme="minorHAnsi"/>
        </w:rPr>
        <w:sectPr w:rsidR="001D2F2D" w:rsidRPr="00E761CD">
          <w:headerReference w:type="default" r:id="rId10"/>
          <w:footerReference w:type="default" r:id="rId11"/>
          <w:pgSz w:w="11900" w:h="16840"/>
          <w:pgMar w:top="1240" w:right="1300" w:bottom="280" w:left="1300" w:header="1071" w:footer="894" w:gutter="0"/>
          <w:pgNumType w:start="77"/>
          <w:cols w:space="720"/>
        </w:sectPr>
      </w:pPr>
    </w:p>
    <w:p w:rsidR="001D2F2D" w:rsidRPr="004D6BDF" w:rsidRDefault="006C3EB4" w:rsidP="00EE2652">
      <w:pPr>
        <w:pStyle w:val="ListParagraph"/>
        <w:numPr>
          <w:ilvl w:val="0"/>
          <w:numId w:val="16"/>
        </w:numPr>
        <w:spacing w:before="100" w:beforeAutospacing="1"/>
        <w:ind w:left="284" w:firstLine="0"/>
        <w:contextualSpacing w:val="0"/>
        <w:jc w:val="both"/>
        <w:rPr>
          <w:rFonts w:asciiTheme="minorHAnsi" w:hAnsiTheme="minorHAnsi"/>
          <w:b/>
          <w:sz w:val="24"/>
          <w:szCs w:val="24"/>
        </w:rPr>
      </w:pPr>
      <w:r w:rsidRPr="004D6BDF">
        <w:rPr>
          <w:rFonts w:asciiTheme="minorHAnsi" w:hAnsiTheme="minorHAnsi"/>
          <w:b/>
          <w:spacing w:val="-1"/>
          <w:sz w:val="24"/>
          <w:szCs w:val="24"/>
        </w:rPr>
        <w:t>IN</w:t>
      </w:r>
      <w:r w:rsidRPr="004D6BDF">
        <w:rPr>
          <w:rFonts w:asciiTheme="minorHAnsi" w:hAnsiTheme="minorHAnsi"/>
          <w:b/>
          <w:sz w:val="24"/>
          <w:szCs w:val="24"/>
        </w:rPr>
        <w:t>T</w:t>
      </w:r>
      <w:r w:rsidRPr="004D6BDF">
        <w:rPr>
          <w:rFonts w:asciiTheme="minorHAnsi" w:hAnsiTheme="minorHAnsi"/>
          <w:b/>
          <w:spacing w:val="-1"/>
          <w:sz w:val="24"/>
          <w:szCs w:val="24"/>
        </w:rPr>
        <w:t>R</w:t>
      </w:r>
      <w:r w:rsidRPr="004D6BDF">
        <w:rPr>
          <w:rFonts w:asciiTheme="minorHAnsi" w:hAnsiTheme="minorHAnsi"/>
          <w:b/>
          <w:spacing w:val="1"/>
          <w:sz w:val="24"/>
          <w:szCs w:val="24"/>
        </w:rPr>
        <w:t>O</w:t>
      </w:r>
      <w:r w:rsidRPr="004D6BDF">
        <w:rPr>
          <w:rFonts w:asciiTheme="minorHAnsi" w:hAnsiTheme="minorHAnsi"/>
          <w:b/>
          <w:spacing w:val="-1"/>
          <w:sz w:val="24"/>
          <w:szCs w:val="24"/>
        </w:rPr>
        <w:t>DUC</w:t>
      </w:r>
      <w:r w:rsidRPr="004D6BDF">
        <w:rPr>
          <w:rFonts w:asciiTheme="minorHAnsi" w:hAnsiTheme="minorHAnsi"/>
          <w:b/>
          <w:sz w:val="24"/>
          <w:szCs w:val="24"/>
        </w:rPr>
        <w:t>T</w:t>
      </w:r>
      <w:r w:rsidRPr="004D6BDF">
        <w:rPr>
          <w:rFonts w:asciiTheme="minorHAnsi" w:hAnsiTheme="minorHAnsi"/>
          <w:b/>
          <w:spacing w:val="-1"/>
          <w:sz w:val="24"/>
          <w:szCs w:val="24"/>
        </w:rPr>
        <w:t>I</w:t>
      </w:r>
      <w:r w:rsidRPr="004D6BDF">
        <w:rPr>
          <w:rFonts w:asciiTheme="minorHAnsi" w:hAnsiTheme="minorHAnsi"/>
          <w:b/>
          <w:spacing w:val="1"/>
          <w:sz w:val="24"/>
          <w:szCs w:val="24"/>
        </w:rPr>
        <w:t>O</w:t>
      </w:r>
      <w:r w:rsidRPr="004D6BDF">
        <w:rPr>
          <w:rFonts w:asciiTheme="minorHAnsi" w:hAnsiTheme="minorHAnsi"/>
          <w:b/>
          <w:sz w:val="24"/>
          <w:szCs w:val="24"/>
        </w:rPr>
        <w:t>N</w:t>
      </w:r>
    </w:p>
    <w:p w:rsidR="00E761CD" w:rsidRPr="00E761CD" w:rsidRDefault="00E761CD" w:rsidP="00EE2652">
      <w:pPr>
        <w:spacing w:before="100" w:beforeAutospacing="1"/>
        <w:ind w:left="284"/>
        <w:jc w:val="both"/>
        <w:rPr>
          <w:rFonts w:asciiTheme="minorHAnsi" w:hAnsiTheme="minorHAnsi"/>
        </w:rPr>
      </w:pPr>
      <w:r w:rsidRPr="00E761CD">
        <w:rPr>
          <w:rFonts w:asciiTheme="minorHAnsi" w:hAnsiTheme="minorHAnsi"/>
        </w:rPr>
        <w:t xml:space="preserve">Android is a Linux-based operating system designed primarily for touchscreen mobile devices such as smartphones and tablet computers” [1]. Android is also the world’s most widely used smartphone platform having the highest market share. The platform is made of the open source operating system </w:t>
      </w:r>
      <w:r w:rsidR="00EA23B3" w:rsidRPr="00E761CD">
        <w:rPr>
          <w:rFonts w:asciiTheme="minorHAnsi" w:hAnsiTheme="minorHAnsi"/>
        </w:rPr>
        <w:t>android</w:t>
      </w:r>
      <w:r w:rsidRPr="00E761CD">
        <w:rPr>
          <w:rFonts w:asciiTheme="minorHAnsi" w:hAnsiTheme="minorHAnsi"/>
        </w:rPr>
        <w:t xml:space="preserve">, devices that run it and an extensive repository of applications developed for the OS. The open source nature of the OS allows anybody to freely modify and distribute it. The OS has code written in Assembly, Java, C++ and C. The applications are primarily written in Java; however C++ can also be used. Google Play store, the application repository for Android, has more than 700,000 applications. The devices that run Android can have the hardware range from a bare minimum 32MB RAM, 200 MHz processor to those with a state-of-the-art Quad core processor and 2GB of RAM. The primary hardware platform is the ARM architecture. Android’s kernel was based on the Linux 2.6 kernel. The latest version of Android called Jelly Bean has the Linux kernel 3.0.3. Android has added new drivers to the kernel, middleware, libraries and an extensive set of APIs that aid application development on top of the kernel. The relevance of smartphones in today’s world, ubiquity </w:t>
      </w:r>
      <w:r w:rsidRPr="00E761CD">
        <w:rPr>
          <w:rFonts w:asciiTheme="minorHAnsi" w:hAnsiTheme="minorHAnsi"/>
        </w:rPr>
        <w:t>of the Android operating system and intriguing customization of Linux to run on mobile devices make a compelling case to study Android. Through our project we tried to explore the Android software stack and its unique features, primarily the Inter Process Communication (IPC) mechanism – Binder. Binder is a key and complex component that is essential to the functioning of the Android operating system. This report is a documentation of our learning. Understanding the data flow, inner workings of the Binder framework and the components of Android were of particular interest to us. We begin this report with a bit of history to set context, follow that with the Android software stack and then the crucial part about Binder.</w:t>
      </w:r>
    </w:p>
    <w:p w:rsidR="009209B1" w:rsidRPr="004D6BDF" w:rsidRDefault="004D6BDF" w:rsidP="00C6703F">
      <w:pPr>
        <w:spacing w:before="100" w:beforeAutospacing="1"/>
        <w:jc w:val="both"/>
        <w:rPr>
          <w:rFonts w:asciiTheme="minorHAnsi" w:hAnsiTheme="minorHAnsi"/>
          <w:b/>
          <w:sz w:val="24"/>
          <w:szCs w:val="24"/>
        </w:rPr>
      </w:pPr>
      <w:r>
        <w:rPr>
          <w:rFonts w:asciiTheme="minorHAnsi" w:hAnsiTheme="minorHAnsi"/>
          <w:b/>
          <w:spacing w:val="-1"/>
          <w:sz w:val="24"/>
          <w:szCs w:val="24"/>
        </w:rPr>
        <w:t xml:space="preserve">      </w:t>
      </w:r>
      <w:r w:rsidR="006C3EB4" w:rsidRPr="004D6BDF">
        <w:rPr>
          <w:rFonts w:asciiTheme="minorHAnsi" w:hAnsiTheme="minorHAnsi"/>
          <w:b/>
          <w:spacing w:val="-1"/>
          <w:sz w:val="24"/>
          <w:szCs w:val="24"/>
        </w:rPr>
        <w:t>II</w:t>
      </w:r>
      <w:r>
        <w:rPr>
          <w:rFonts w:asciiTheme="minorHAnsi" w:hAnsiTheme="minorHAnsi"/>
          <w:b/>
          <w:sz w:val="24"/>
          <w:szCs w:val="24"/>
        </w:rPr>
        <w:t>.</w:t>
      </w:r>
      <w:r>
        <w:rPr>
          <w:rFonts w:asciiTheme="minorHAnsi" w:hAnsiTheme="minorHAnsi"/>
          <w:b/>
          <w:sz w:val="24"/>
          <w:szCs w:val="24"/>
        </w:rPr>
        <w:tab/>
      </w:r>
      <w:r w:rsidR="006C3EB4" w:rsidRPr="004D6BDF">
        <w:rPr>
          <w:rFonts w:asciiTheme="minorHAnsi" w:hAnsiTheme="minorHAnsi"/>
          <w:b/>
          <w:sz w:val="24"/>
          <w:szCs w:val="24"/>
        </w:rPr>
        <w:t>L</w:t>
      </w:r>
      <w:r w:rsidR="006C3EB4" w:rsidRPr="004D6BDF">
        <w:rPr>
          <w:rFonts w:asciiTheme="minorHAnsi" w:hAnsiTheme="minorHAnsi"/>
          <w:b/>
          <w:spacing w:val="-1"/>
          <w:sz w:val="24"/>
          <w:szCs w:val="24"/>
        </w:rPr>
        <w:t>I</w:t>
      </w:r>
      <w:r w:rsidR="006C3EB4" w:rsidRPr="004D6BDF">
        <w:rPr>
          <w:rFonts w:asciiTheme="minorHAnsi" w:hAnsiTheme="minorHAnsi"/>
          <w:b/>
          <w:sz w:val="24"/>
          <w:szCs w:val="24"/>
        </w:rPr>
        <w:t>TE</w:t>
      </w:r>
      <w:r w:rsidR="006C3EB4" w:rsidRPr="004D6BDF">
        <w:rPr>
          <w:rFonts w:asciiTheme="minorHAnsi" w:hAnsiTheme="minorHAnsi"/>
          <w:b/>
          <w:spacing w:val="-1"/>
          <w:sz w:val="24"/>
          <w:szCs w:val="24"/>
        </w:rPr>
        <w:t>RA</w:t>
      </w:r>
      <w:r w:rsidR="006C3EB4" w:rsidRPr="004D6BDF">
        <w:rPr>
          <w:rFonts w:asciiTheme="minorHAnsi" w:hAnsiTheme="minorHAnsi"/>
          <w:b/>
          <w:sz w:val="24"/>
          <w:szCs w:val="24"/>
        </w:rPr>
        <w:t>T</w:t>
      </w:r>
      <w:r w:rsidR="006C3EB4" w:rsidRPr="004D6BDF">
        <w:rPr>
          <w:rFonts w:asciiTheme="minorHAnsi" w:hAnsiTheme="minorHAnsi"/>
          <w:b/>
          <w:spacing w:val="-1"/>
          <w:sz w:val="24"/>
          <w:szCs w:val="24"/>
        </w:rPr>
        <w:t>UR</w:t>
      </w:r>
      <w:r w:rsidR="006C3EB4" w:rsidRPr="004D6BDF">
        <w:rPr>
          <w:rFonts w:asciiTheme="minorHAnsi" w:hAnsiTheme="minorHAnsi"/>
          <w:b/>
          <w:sz w:val="24"/>
          <w:szCs w:val="24"/>
        </w:rPr>
        <w:t>E</w:t>
      </w:r>
      <w:r w:rsidR="006C3EB4" w:rsidRPr="004D6BDF">
        <w:rPr>
          <w:rFonts w:asciiTheme="minorHAnsi" w:hAnsiTheme="minorHAnsi"/>
          <w:b/>
          <w:spacing w:val="-12"/>
          <w:sz w:val="24"/>
          <w:szCs w:val="24"/>
        </w:rPr>
        <w:t xml:space="preserve"> </w:t>
      </w:r>
      <w:r w:rsidR="006C3EB4" w:rsidRPr="004D6BDF">
        <w:rPr>
          <w:rFonts w:asciiTheme="minorHAnsi" w:hAnsiTheme="minorHAnsi"/>
          <w:b/>
          <w:spacing w:val="-1"/>
          <w:sz w:val="24"/>
          <w:szCs w:val="24"/>
        </w:rPr>
        <w:t>R</w:t>
      </w:r>
      <w:r w:rsidR="006C3EB4" w:rsidRPr="004D6BDF">
        <w:rPr>
          <w:rFonts w:asciiTheme="minorHAnsi" w:hAnsiTheme="minorHAnsi"/>
          <w:b/>
          <w:sz w:val="24"/>
          <w:szCs w:val="24"/>
        </w:rPr>
        <w:t>E</w:t>
      </w:r>
      <w:r w:rsidR="006C3EB4" w:rsidRPr="004D6BDF">
        <w:rPr>
          <w:rFonts w:asciiTheme="minorHAnsi" w:hAnsiTheme="minorHAnsi"/>
          <w:b/>
          <w:spacing w:val="-1"/>
          <w:sz w:val="24"/>
          <w:szCs w:val="24"/>
        </w:rPr>
        <w:t>VI</w:t>
      </w:r>
      <w:r w:rsidR="006C3EB4" w:rsidRPr="004D6BDF">
        <w:rPr>
          <w:rFonts w:asciiTheme="minorHAnsi" w:hAnsiTheme="minorHAnsi"/>
          <w:b/>
          <w:sz w:val="24"/>
          <w:szCs w:val="24"/>
        </w:rPr>
        <w:t>EW</w:t>
      </w:r>
    </w:p>
    <w:p w:rsidR="001806FD" w:rsidRPr="009209B1" w:rsidRDefault="00C6703F" w:rsidP="00C6703F">
      <w:pPr>
        <w:spacing w:before="100" w:beforeAutospacing="1"/>
        <w:jc w:val="both"/>
        <w:rPr>
          <w:rFonts w:asciiTheme="minorHAnsi" w:hAnsiTheme="minorHAnsi"/>
          <w:b/>
        </w:rPr>
      </w:pPr>
      <w:r>
        <w:rPr>
          <w:rFonts w:asciiTheme="minorHAnsi" w:hAnsiTheme="minorHAnsi"/>
          <w:b/>
          <w:bCs/>
        </w:rPr>
        <w:t xml:space="preserve">       </w:t>
      </w:r>
      <w:r w:rsidR="001806FD" w:rsidRPr="00E761CD">
        <w:rPr>
          <w:rFonts w:asciiTheme="minorHAnsi" w:hAnsiTheme="minorHAnsi"/>
          <w:b/>
          <w:bCs/>
        </w:rPr>
        <w:t>[1] Android OS Architecture</w:t>
      </w:r>
    </w:p>
    <w:p w:rsidR="001806FD" w:rsidRPr="00E761CD" w:rsidRDefault="001806FD" w:rsidP="00EE2652">
      <w:pPr>
        <w:shd w:val="clear" w:color="auto" w:fill="FFFFFF"/>
        <w:spacing w:before="100" w:beforeAutospacing="1" w:after="100" w:afterAutospacing="1"/>
        <w:ind w:left="284"/>
        <w:jc w:val="both"/>
        <w:textAlignment w:val="baseline"/>
        <w:rPr>
          <w:rFonts w:asciiTheme="minorHAnsi" w:hAnsiTheme="minorHAnsi"/>
          <w:color w:val="000000"/>
        </w:rPr>
      </w:pPr>
      <w:r w:rsidRPr="00E761CD">
        <w:rPr>
          <w:rFonts w:asciiTheme="minorHAnsi" w:hAnsiTheme="minorHAnsi"/>
          <w:color w:val="000000"/>
        </w:rPr>
        <w:t>Android OS consists of four main layers kernel, libraries, applications framework and applications.</w:t>
      </w:r>
    </w:p>
    <w:p w:rsidR="001806FD" w:rsidRPr="00E761CD" w:rsidRDefault="001806FD" w:rsidP="00EE2652">
      <w:pPr>
        <w:shd w:val="clear" w:color="auto" w:fill="FFFFFF"/>
        <w:spacing w:before="100" w:beforeAutospacing="1" w:after="100" w:afterAutospacing="1"/>
        <w:ind w:left="284"/>
        <w:jc w:val="both"/>
        <w:textAlignment w:val="baseline"/>
        <w:outlineLvl w:val="2"/>
        <w:rPr>
          <w:rFonts w:asciiTheme="minorHAnsi" w:hAnsiTheme="minorHAnsi"/>
          <w:b/>
          <w:bCs/>
          <w:color w:val="000000"/>
        </w:rPr>
      </w:pPr>
      <w:r w:rsidRPr="00E761CD">
        <w:rPr>
          <w:rFonts w:asciiTheme="minorHAnsi" w:hAnsiTheme="minorHAnsi"/>
          <w:b/>
          <w:bCs/>
          <w:color w:val="000000"/>
        </w:rPr>
        <w:t>Kernel Layer</w:t>
      </w:r>
    </w:p>
    <w:p w:rsidR="001806FD" w:rsidRPr="0097544F" w:rsidRDefault="001806FD" w:rsidP="00EE2652">
      <w:pPr>
        <w:shd w:val="clear" w:color="auto" w:fill="FFFFFF"/>
        <w:spacing w:before="100" w:beforeAutospacing="1" w:after="100" w:afterAutospacing="1"/>
        <w:ind w:left="284"/>
        <w:jc w:val="both"/>
        <w:textAlignment w:val="baseline"/>
        <w:rPr>
          <w:rFonts w:asciiTheme="minorHAnsi" w:hAnsiTheme="minorHAnsi"/>
          <w:color w:val="000000"/>
        </w:rPr>
      </w:pPr>
      <w:r w:rsidRPr="00E761CD">
        <w:rPr>
          <w:rFonts w:asciiTheme="minorHAnsi" w:hAnsiTheme="minorHAnsi"/>
          <w:color w:val="000000"/>
        </w:rPr>
        <w:t xml:space="preserve">  The whole Android OS is built on top of the Linux 2.6 Kernel with some further   architectural changes made by Google.  It is this Linux that interacts with the hardware and contains all the essential hardware drivers. Linux was </w:t>
      </w:r>
      <w:r w:rsidRPr="00E761CD">
        <w:rPr>
          <w:rFonts w:asciiTheme="minorHAnsi" w:hAnsiTheme="minorHAnsi"/>
          <w:color w:val="000000"/>
        </w:rPr>
        <w:lastRenderedPageBreak/>
        <w:t>chosen since it has a proven track record in desktop systems and in many cases doesn’t require drivers to be rewritten. Linux provides such things as virtual memory, networking, drivers, and power management. </w:t>
      </w:r>
    </w:p>
    <w:p w:rsidR="00304204" w:rsidRDefault="00304204" w:rsidP="00EE2652">
      <w:pPr>
        <w:shd w:val="clear" w:color="auto" w:fill="FFFFFF"/>
        <w:spacing w:before="100" w:beforeAutospacing="1"/>
        <w:ind w:left="284"/>
        <w:jc w:val="both"/>
        <w:textAlignment w:val="baseline"/>
        <w:outlineLvl w:val="2"/>
        <w:rPr>
          <w:rFonts w:asciiTheme="minorHAnsi" w:hAnsiTheme="minorHAnsi"/>
          <w:b/>
          <w:bCs/>
          <w:color w:val="000000"/>
        </w:rPr>
      </w:pPr>
    </w:p>
    <w:p w:rsidR="001D4B33" w:rsidRDefault="001806FD" w:rsidP="00EE2652">
      <w:pPr>
        <w:shd w:val="clear" w:color="auto" w:fill="FFFFFF"/>
        <w:spacing w:before="100" w:beforeAutospacing="1"/>
        <w:ind w:left="284"/>
        <w:jc w:val="both"/>
        <w:textAlignment w:val="baseline"/>
        <w:outlineLvl w:val="2"/>
        <w:rPr>
          <w:rFonts w:asciiTheme="minorHAnsi" w:hAnsiTheme="minorHAnsi"/>
          <w:color w:val="000000"/>
        </w:rPr>
      </w:pPr>
      <w:r w:rsidRPr="00E761CD">
        <w:rPr>
          <w:rFonts w:asciiTheme="minorHAnsi" w:hAnsiTheme="minorHAnsi"/>
          <w:b/>
          <w:bCs/>
          <w:color w:val="000000"/>
        </w:rPr>
        <w:t>Native libraries layer</w:t>
      </w:r>
    </w:p>
    <w:p w:rsidR="001806FD" w:rsidRPr="00E761CD" w:rsidRDefault="001806FD" w:rsidP="00EE2652">
      <w:pPr>
        <w:shd w:val="clear" w:color="auto" w:fill="FFFFFF"/>
        <w:spacing w:before="100" w:beforeAutospacing="1"/>
        <w:ind w:left="284"/>
        <w:jc w:val="both"/>
        <w:textAlignment w:val="baseline"/>
        <w:rPr>
          <w:rFonts w:asciiTheme="minorHAnsi" w:hAnsiTheme="minorHAnsi"/>
          <w:color w:val="000000"/>
        </w:rPr>
      </w:pPr>
      <w:r w:rsidRPr="00E761CD">
        <w:rPr>
          <w:rFonts w:asciiTheme="minorHAnsi" w:hAnsiTheme="minorHAnsi"/>
          <w:color w:val="000000"/>
        </w:rPr>
        <w:t>The native libraries layer provides Andr</w:t>
      </w:r>
      <w:r w:rsidR="00E761CD">
        <w:rPr>
          <w:rFonts w:asciiTheme="minorHAnsi" w:hAnsiTheme="minorHAnsi"/>
          <w:color w:val="000000"/>
        </w:rPr>
        <w:t xml:space="preserve">oid with the </w:t>
      </w:r>
      <w:r w:rsidRPr="00E761CD">
        <w:rPr>
          <w:rFonts w:asciiTheme="minorHAnsi" w:hAnsiTheme="minorHAnsi"/>
          <w:color w:val="000000"/>
        </w:rPr>
        <w:t>capabilities for its core features. Android is shipped with SGL which acts as the primary 2D graphics renderer. Its counterpart is OpenGL ES which provides 3D graphics support. Android comes packed with SQLite which takes care of most data storage. The WebKit web rendering engine is also shipped with Android and has been tailored to render web pages for smaller screen sizes. Dalvik virtual machine which is a part of this layer. The Dalvik virtual machine is a bytecode interpreter which is highly optimized for executing on the mobile platform. The bytecodes are converted Java binaries that are very quick and efficient to run on smaller processors. The core libraries are written in Java and provide much of the core classes which would normally be available in a Java virtual machine.</w:t>
      </w:r>
    </w:p>
    <w:p w:rsidR="001806FD" w:rsidRPr="00E761CD" w:rsidRDefault="001806FD" w:rsidP="00EE2652">
      <w:pPr>
        <w:shd w:val="clear" w:color="auto" w:fill="FFFFFF"/>
        <w:spacing w:before="100" w:beforeAutospacing="1"/>
        <w:ind w:left="284"/>
        <w:jc w:val="both"/>
        <w:textAlignment w:val="baseline"/>
        <w:outlineLvl w:val="2"/>
        <w:rPr>
          <w:rFonts w:asciiTheme="minorHAnsi" w:hAnsiTheme="minorHAnsi"/>
          <w:b/>
          <w:bCs/>
          <w:color w:val="000000"/>
        </w:rPr>
      </w:pPr>
      <w:r w:rsidRPr="00E761CD">
        <w:rPr>
          <w:rFonts w:asciiTheme="minorHAnsi" w:hAnsiTheme="minorHAnsi"/>
          <w:b/>
          <w:bCs/>
          <w:color w:val="000000"/>
        </w:rPr>
        <w:t> Applications framework Layer</w:t>
      </w:r>
    </w:p>
    <w:p w:rsidR="001806FD" w:rsidRPr="00E761CD" w:rsidRDefault="001806FD" w:rsidP="00EE2652">
      <w:pPr>
        <w:shd w:val="clear" w:color="auto" w:fill="FFFFFF"/>
        <w:spacing w:before="100" w:beforeAutospacing="1"/>
        <w:ind w:left="284"/>
        <w:jc w:val="both"/>
        <w:textAlignment w:val="baseline"/>
        <w:rPr>
          <w:rFonts w:asciiTheme="minorHAnsi" w:hAnsiTheme="minorHAnsi"/>
          <w:color w:val="000000"/>
        </w:rPr>
      </w:pPr>
      <w:r w:rsidRPr="00E761CD">
        <w:rPr>
          <w:rFonts w:asciiTheme="minorHAnsi" w:hAnsiTheme="minorHAnsi"/>
          <w:color w:val="000000"/>
        </w:rPr>
        <w:t xml:space="preserve"> The applications framework provides all of the major APIs that the applications will use including things like sharing data, accessing the telephony system, and receiving notifications. This layer and the layer above it are written completely in Java. </w:t>
      </w:r>
    </w:p>
    <w:p w:rsidR="0097544F" w:rsidRDefault="001806FD" w:rsidP="00EE2652">
      <w:pPr>
        <w:shd w:val="clear" w:color="auto" w:fill="FFFFFF"/>
        <w:spacing w:before="100" w:beforeAutospacing="1"/>
        <w:ind w:left="284"/>
        <w:jc w:val="both"/>
        <w:textAlignment w:val="baseline"/>
        <w:outlineLvl w:val="2"/>
        <w:rPr>
          <w:rFonts w:asciiTheme="minorHAnsi" w:hAnsiTheme="minorHAnsi"/>
          <w:b/>
          <w:bCs/>
          <w:color w:val="000000"/>
        </w:rPr>
      </w:pPr>
      <w:r w:rsidRPr="00E761CD">
        <w:rPr>
          <w:rFonts w:asciiTheme="minorHAnsi" w:hAnsiTheme="minorHAnsi"/>
          <w:b/>
          <w:bCs/>
          <w:color w:val="000000"/>
        </w:rPr>
        <w:t>Applications layer</w:t>
      </w:r>
    </w:p>
    <w:p w:rsidR="0097544F" w:rsidRDefault="001806FD" w:rsidP="00EE2652">
      <w:pPr>
        <w:shd w:val="clear" w:color="auto" w:fill="FFFFFF"/>
        <w:spacing w:before="100" w:beforeAutospacing="1"/>
        <w:ind w:left="284"/>
        <w:jc w:val="both"/>
        <w:textAlignment w:val="baseline"/>
        <w:outlineLvl w:val="2"/>
        <w:rPr>
          <w:rFonts w:asciiTheme="minorHAnsi" w:hAnsiTheme="minorHAnsi"/>
          <w:b/>
          <w:bCs/>
          <w:color w:val="000000"/>
        </w:rPr>
      </w:pPr>
      <w:r w:rsidRPr="00E761CD">
        <w:rPr>
          <w:rFonts w:asciiTheme="minorHAnsi" w:hAnsiTheme="minorHAnsi"/>
          <w:color w:val="000000"/>
          <w:bdr w:val="none" w:sz="0" w:space="0" w:color="auto" w:frame="1"/>
        </w:rPr>
        <w:t>This is the top layer in Android architecture. This layer contains software written by the Android team as well as any third-party software that is installed on the device.</w:t>
      </w:r>
      <w:r w:rsidR="00764BBA" w:rsidRPr="00E761CD">
        <w:rPr>
          <w:rFonts w:asciiTheme="minorHAnsi" w:hAnsiTheme="minorHAnsi"/>
          <w:color w:val="000000"/>
          <w:bdr w:val="none" w:sz="0" w:space="0" w:color="auto" w:frame="1"/>
        </w:rPr>
        <w:t xml:space="preserve"> </w:t>
      </w:r>
      <w:r w:rsidRPr="00E761CD">
        <w:rPr>
          <w:rFonts w:asciiTheme="minorHAnsi" w:hAnsiTheme="minorHAnsi"/>
          <w:color w:val="000000"/>
          <w:bdr w:val="none" w:sz="0" w:space="0" w:color="auto" w:frame="1"/>
        </w:rPr>
        <w:t>Even the most core features such as the phone and the contacts application reside in this layer. Any third party developer can access this layer, as an effect of which any events of core android apps can be handled by third party applications(like phone ringing).</w:t>
      </w:r>
    </w:p>
    <w:p w:rsidR="001806FD" w:rsidRPr="0097544F" w:rsidRDefault="001806FD" w:rsidP="00EE2652">
      <w:pPr>
        <w:shd w:val="clear" w:color="auto" w:fill="FFFFFF"/>
        <w:spacing w:before="100" w:beforeAutospacing="1"/>
        <w:ind w:left="284"/>
        <w:jc w:val="both"/>
        <w:textAlignment w:val="baseline"/>
        <w:outlineLvl w:val="2"/>
        <w:rPr>
          <w:rFonts w:asciiTheme="minorHAnsi" w:hAnsiTheme="minorHAnsi"/>
          <w:b/>
          <w:bCs/>
          <w:color w:val="000000"/>
        </w:rPr>
      </w:pPr>
      <w:r w:rsidRPr="00E761CD">
        <w:rPr>
          <w:rFonts w:asciiTheme="minorHAnsi" w:hAnsiTheme="minorHAnsi"/>
          <w:color w:val="000000"/>
        </w:rPr>
        <w:t>Android provides the services expected in a modern operating system such as virtual memory,</w:t>
      </w:r>
      <w:r w:rsidR="00764BBA" w:rsidRPr="00E761CD">
        <w:rPr>
          <w:rFonts w:asciiTheme="minorHAnsi" w:hAnsiTheme="minorHAnsi"/>
          <w:color w:val="000000"/>
        </w:rPr>
        <w:t xml:space="preserve"> </w:t>
      </w:r>
      <w:r w:rsidRPr="00E761CD">
        <w:rPr>
          <w:rFonts w:asciiTheme="minorHAnsi" w:hAnsiTheme="minorHAnsi"/>
          <w:color w:val="000000"/>
        </w:rPr>
        <w:t>multiprogramming, and threads all on a mobile platform. Many of Android’s services are a result of including the Linux kernel. As well Android team has added the telephony stack.</w:t>
      </w:r>
    </w:p>
    <w:p w:rsidR="001D352B" w:rsidRPr="00E761CD" w:rsidRDefault="00762B96" w:rsidP="00EE2652">
      <w:pPr>
        <w:spacing w:before="100" w:beforeAutospacing="1"/>
        <w:ind w:left="284"/>
        <w:jc w:val="both"/>
        <w:rPr>
          <w:rFonts w:asciiTheme="minorHAnsi" w:hAnsiTheme="minorHAnsi"/>
          <w:b/>
        </w:rPr>
      </w:pPr>
      <w:r w:rsidRPr="00E761CD">
        <w:rPr>
          <w:rFonts w:asciiTheme="minorHAnsi" w:hAnsiTheme="minorHAnsi"/>
          <w:b/>
        </w:rPr>
        <w:t>[2</w:t>
      </w:r>
      <w:r w:rsidR="001806FD" w:rsidRPr="00E761CD">
        <w:rPr>
          <w:rFonts w:asciiTheme="minorHAnsi" w:hAnsiTheme="minorHAnsi"/>
          <w:b/>
        </w:rPr>
        <w:t>]</w:t>
      </w:r>
      <w:r w:rsidRPr="00E761CD">
        <w:rPr>
          <w:rFonts w:asciiTheme="minorHAnsi" w:hAnsiTheme="minorHAnsi"/>
          <w:b/>
        </w:rPr>
        <w:t xml:space="preserve"> </w:t>
      </w:r>
      <w:r w:rsidR="001806FD" w:rsidRPr="00E761CD">
        <w:rPr>
          <w:rFonts w:asciiTheme="minorHAnsi" w:hAnsiTheme="minorHAnsi"/>
          <w:b/>
        </w:rPr>
        <w:t>NFC</w:t>
      </w:r>
    </w:p>
    <w:p w:rsidR="001806FD" w:rsidRPr="00E761CD" w:rsidRDefault="001806FD" w:rsidP="00EE2652">
      <w:pPr>
        <w:pStyle w:val="NormalWeb"/>
        <w:shd w:val="clear" w:color="auto" w:fill="FFFFFF"/>
        <w:spacing w:after="0" w:afterAutospacing="0"/>
        <w:ind w:left="284"/>
        <w:jc w:val="both"/>
        <w:rPr>
          <w:rFonts w:asciiTheme="minorHAnsi" w:hAnsiTheme="minorHAnsi"/>
          <w:sz w:val="20"/>
          <w:szCs w:val="20"/>
        </w:rPr>
      </w:pPr>
      <w:r w:rsidRPr="00E761CD">
        <w:rPr>
          <w:rFonts w:asciiTheme="minorHAnsi" w:hAnsiTheme="minorHAnsi"/>
          <w:sz w:val="20"/>
          <w:szCs w:val="20"/>
        </w:rPr>
        <w:t>Near Field Communication (NFC) is a set of short-range wireless technologies, typically requiring a distance of 4cm or less to initiate a connection. NFC allows you to share small payloads of data between an NFC tag and an Android-powered device, or between two Android-powered devices.</w:t>
      </w:r>
    </w:p>
    <w:p w:rsidR="001806FD" w:rsidRPr="00E761CD" w:rsidRDefault="001806FD" w:rsidP="00EE2652">
      <w:pPr>
        <w:pStyle w:val="NormalWeb"/>
        <w:shd w:val="clear" w:color="auto" w:fill="FFFFFF"/>
        <w:spacing w:after="0" w:afterAutospacing="0"/>
        <w:ind w:left="284"/>
        <w:jc w:val="both"/>
        <w:rPr>
          <w:rFonts w:asciiTheme="minorHAnsi" w:hAnsiTheme="minorHAnsi"/>
          <w:sz w:val="20"/>
          <w:szCs w:val="20"/>
        </w:rPr>
      </w:pPr>
      <w:r w:rsidRPr="00E761CD">
        <w:rPr>
          <w:rFonts w:asciiTheme="minorHAnsi" w:hAnsiTheme="minorHAnsi"/>
          <w:sz w:val="20"/>
          <w:szCs w:val="20"/>
        </w:rPr>
        <w:t>Tags can range in complexity. Simple tags offer just read and write semantics, sometimes with one-time-programmable areas to make the card read-only. More complex tags offer math operations, and have cryptographic hardware to authenticate access to a sector. The most sophisticated tags contain operating environments, allowing complex interactions with code executing on the tag. The data stored in the tag can also be written in a variety of formats, but many of the Android framework APIs are based around a</w:t>
      </w:r>
      <w:r w:rsidRPr="00E761CD">
        <w:rPr>
          <w:rStyle w:val="apple-converted-space"/>
          <w:rFonts w:asciiTheme="minorHAnsi" w:eastAsiaTheme="minorEastAsia" w:hAnsiTheme="minorHAnsi"/>
          <w:sz w:val="20"/>
          <w:szCs w:val="20"/>
        </w:rPr>
        <w:t> </w:t>
      </w:r>
      <w:r w:rsidRPr="00E761CD">
        <w:rPr>
          <w:rFonts w:asciiTheme="minorHAnsi" w:eastAsiaTheme="minorEastAsia" w:hAnsiTheme="minorHAnsi"/>
          <w:sz w:val="20"/>
          <w:szCs w:val="20"/>
        </w:rPr>
        <w:t>NFC Forum</w:t>
      </w:r>
      <w:r w:rsidR="00764BBA" w:rsidRPr="00E761CD">
        <w:rPr>
          <w:rFonts w:asciiTheme="minorHAnsi" w:eastAsiaTheme="minorEastAsia" w:hAnsiTheme="minorHAnsi"/>
          <w:sz w:val="20"/>
          <w:szCs w:val="20"/>
        </w:rPr>
        <w:t xml:space="preserve"> </w:t>
      </w:r>
      <w:r w:rsidRPr="00E761CD">
        <w:rPr>
          <w:rFonts w:asciiTheme="minorHAnsi" w:hAnsiTheme="minorHAnsi"/>
          <w:sz w:val="20"/>
          <w:szCs w:val="20"/>
        </w:rPr>
        <w:t>standard called NDEF (NFC Data Exchange Format).</w:t>
      </w:r>
    </w:p>
    <w:p w:rsidR="001806FD" w:rsidRPr="00E761CD" w:rsidRDefault="001806FD" w:rsidP="00EE2652">
      <w:pPr>
        <w:pStyle w:val="NormalWeb"/>
        <w:shd w:val="clear" w:color="auto" w:fill="FFFFFF"/>
        <w:spacing w:after="0" w:afterAutospacing="0"/>
        <w:ind w:left="284"/>
        <w:jc w:val="both"/>
        <w:rPr>
          <w:rFonts w:asciiTheme="minorHAnsi" w:hAnsiTheme="minorHAnsi"/>
          <w:sz w:val="20"/>
          <w:szCs w:val="20"/>
        </w:rPr>
      </w:pPr>
      <w:r w:rsidRPr="00E761CD">
        <w:rPr>
          <w:rFonts w:asciiTheme="minorHAnsi" w:hAnsiTheme="minorHAnsi"/>
          <w:sz w:val="20"/>
          <w:szCs w:val="20"/>
        </w:rPr>
        <w:t>Android-powered devices with NFC simultaneously support three main modes of operation:</w:t>
      </w:r>
    </w:p>
    <w:p w:rsidR="001806FD" w:rsidRPr="00E761CD" w:rsidRDefault="001806FD" w:rsidP="00EE2652">
      <w:pPr>
        <w:pStyle w:val="ListParagraph"/>
        <w:numPr>
          <w:ilvl w:val="0"/>
          <w:numId w:val="14"/>
        </w:numPr>
        <w:shd w:val="clear" w:color="auto" w:fill="FFFFFF"/>
        <w:spacing w:before="100" w:beforeAutospacing="1"/>
        <w:ind w:left="284" w:firstLine="0"/>
        <w:contextualSpacing w:val="0"/>
        <w:jc w:val="both"/>
        <w:rPr>
          <w:rFonts w:asciiTheme="minorHAnsi" w:hAnsiTheme="minorHAnsi"/>
        </w:rPr>
      </w:pPr>
      <w:r w:rsidRPr="00E761CD">
        <w:rPr>
          <w:rStyle w:val="Strong"/>
          <w:rFonts w:asciiTheme="minorHAnsi" w:eastAsiaTheme="minorEastAsia" w:hAnsiTheme="minorHAnsi"/>
        </w:rPr>
        <w:t>Reader/writer mode</w:t>
      </w:r>
      <w:r w:rsidRPr="00E761CD">
        <w:rPr>
          <w:rFonts w:asciiTheme="minorHAnsi" w:hAnsiTheme="minorHAnsi"/>
        </w:rPr>
        <w:t>, allowing the NFC device to read and/or write passive NFC tags and stickers.</w:t>
      </w:r>
    </w:p>
    <w:p w:rsidR="001806FD" w:rsidRPr="00E761CD" w:rsidRDefault="001806FD" w:rsidP="00EE2652">
      <w:pPr>
        <w:pStyle w:val="ListParagraph"/>
        <w:numPr>
          <w:ilvl w:val="0"/>
          <w:numId w:val="14"/>
        </w:numPr>
        <w:shd w:val="clear" w:color="auto" w:fill="FFFFFF"/>
        <w:spacing w:before="100" w:beforeAutospacing="1"/>
        <w:ind w:left="284" w:firstLine="0"/>
        <w:contextualSpacing w:val="0"/>
        <w:jc w:val="both"/>
        <w:rPr>
          <w:rFonts w:asciiTheme="minorHAnsi" w:hAnsiTheme="minorHAnsi"/>
        </w:rPr>
      </w:pPr>
      <w:r w:rsidRPr="00E761CD">
        <w:rPr>
          <w:rStyle w:val="Strong"/>
          <w:rFonts w:asciiTheme="minorHAnsi" w:eastAsiaTheme="minorEastAsia" w:hAnsiTheme="minorHAnsi"/>
        </w:rPr>
        <w:t>P2P mode</w:t>
      </w:r>
      <w:r w:rsidRPr="00E761CD">
        <w:rPr>
          <w:rFonts w:asciiTheme="minorHAnsi" w:hAnsiTheme="minorHAnsi"/>
        </w:rPr>
        <w:t>, allowing the NFC device to exchange data with other NFC peers; this operation mode is used by Android Beam.</w:t>
      </w:r>
    </w:p>
    <w:p w:rsidR="00C6703F" w:rsidRPr="00C6703F" w:rsidRDefault="001806FD" w:rsidP="00C6703F">
      <w:pPr>
        <w:pStyle w:val="ListParagraph"/>
        <w:numPr>
          <w:ilvl w:val="0"/>
          <w:numId w:val="14"/>
        </w:numPr>
        <w:shd w:val="clear" w:color="auto" w:fill="FFFFFF"/>
        <w:spacing w:before="100" w:beforeAutospacing="1"/>
        <w:ind w:left="284" w:firstLine="0"/>
        <w:contextualSpacing w:val="0"/>
        <w:jc w:val="both"/>
        <w:rPr>
          <w:rFonts w:asciiTheme="minorHAnsi" w:hAnsiTheme="minorHAnsi"/>
        </w:rPr>
      </w:pPr>
      <w:r w:rsidRPr="00E761CD">
        <w:rPr>
          <w:rStyle w:val="Strong"/>
          <w:rFonts w:asciiTheme="minorHAnsi" w:eastAsiaTheme="minorEastAsia" w:hAnsiTheme="minorHAnsi"/>
        </w:rPr>
        <w:t>Card emulation mode</w:t>
      </w:r>
      <w:r w:rsidRPr="00E761CD">
        <w:rPr>
          <w:rFonts w:asciiTheme="minorHAnsi" w:hAnsiTheme="minorHAnsi"/>
        </w:rPr>
        <w:t>, allowing the NFC device itself to act as an NFC card. The emulated NFC card can then be accessed by an external NFC reader, such as an NFC point-of-sale terminal.</w:t>
      </w:r>
      <w:r w:rsidR="00317704" w:rsidRPr="00E761CD">
        <w:rPr>
          <w:rFonts w:asciiTheme="minorHAnsi" w:hAnsiTheme="minorHAnsi"/>
        </w:rPr>
        <w:t xml:space="preserve"> </w:t>
      </w:r>
      <w:r w:rsidRPr="00E761CD">
        <w:rPr>
          <w:rFonts w:asciiTheme="minorHAnsi" w:hAnsiTheme="minorHAnsi"/>
          <w:shd w:val="clear" w:color="auto" w:fill="FFFFFF"/>
        </w:rPr>
        <w:t>Android-powered devices are usually looking for NFC tags when the screen is unlocked, unless NFC is disabled in the device's Settings menu. When an Android-powered device discovers an NFC tag, the desired behavior is to hav</w:t>
      </w:r>
      <w:r w:rsidR="001D4B33">
        <w:rPr>
          <w:rFonts w:asciiTheme="minorHAnsi" w:hAnsiTheme="minorHAnsi"/>
          <w:shd w:val="clear" w:color="auto" w:fill="FFFFFF"/>
        </w:rPr>
        <w:t xml:space="preserve">e the most appropriate activity </w:t>
      </w:r>
      <w:r w:rsidRPr="00E761CD">
        <w:rPr>
          <w:rFonts w:asciiTheme="minorHAnsi" w:hAnsiTheme="minorHAnsi"/>
          <w:shd w:val="clear" w:color="auto" w:fill="FFFFFF"/>
        </w:rPr>
        <w:t>handle the intent without asking the user what application to use. Because devices scan NFC tags at a very short range, it is likely that making users manually select an activity would force them to move the device away from the tag and break the connection.</w:t>
      </w:r>
    </w:p>
    <w:p w:rsidR="00671037" w:rsidRPr="00C6703F" w:rsidRDefault="001806FD" w:rsidP="00C6703F">
      <w:pPr>
        <w:pStyle w:val="ListParagraph"/>
        <w:shd w:val="clear" w:color="auto" w:fill="FFFFFF"/>
        <w:spacing w:before="100" w:beforeAutospacing="1"/>
        <w:ind w:left="284"/>
        <w:contextualSpacing w:val="0"/>
        <w:jc w:val="both"/>
        <w:rPr>
          <w:rFonts w:asciiTheme="minorHAnsi" w:hAnsiTheme="minorHAnsi"/>
        </w:rPr>
      </w:pPr>
      <w:r w:rsidRPr="00C6703F">
        <w:rPr>
          <w:rFonts w:asciiTheme="minorHAnsi" w:hAnsiTheme="minorHAnsi"/>
        </w:rPr>
        <w:t xml:space="preserve">To help you with this goal, Android provides a special tag dispatch system that analyzes scanned NFC tags, parses them, and tries to locate applications that are interested in the scanned data. It does this </w:t>
      </w:r>
      <w:r w:rsidR="00EA23B3" w:rsidRPr="00C6703F">
        <w:rPr>
          <w:rFonts w:asciiTheme="minorHAnsi" w:hAnsiTheme="minorHAnsi"/>
        </w:rPr>
        <w:t>by:</w:t>
      </w:r>
    </w:p>
    <w:p w:rsidR="001806FD" w:rsidRPr="00E761CD" w:rsidRDefault="001806FD" w:rsidP="00EE2652">
      <w:pPr>
        <w:pStyle w:val="ListParagraph"/>
        <w:numPr>
          <w:ilvl w:val="0"/>
          <w:numId w:val="15"/>
        </w:numPr>
        <w:shd w:val="clear" w:color="auto" w:fill="FFFFFF"/>
        <w:spacing w:before="100" w:beforeAutospacing="1"/>
        <w:ind w:left="284" w:firstLine="0"/>
        <w:contextualSpacing w:val="0"/>
        <w:jc w:val="both"/>
        <w:rPr>
          <w:rFonts w:asciiTheme="minorHAnsi" w:hAnsiTheme="minorHAnsi"/>
        </w:rPr>
      </w:pPr>
      <w:r w:rsidRPr="00E761CD">
        <w:rPr>
          <w:rFonts w:asciiTheme="minorHAnsi" w:hAnsiTheme="minorHAnsi"/>
        </w:rPr>
        <w:t>Parsing the NFC tag and figuring out the MIME type or a URI that identifies the data payload in the tag.</w:t>
      </w:r>
    </w:p>
    <w:p w:rsidR="001806FD" w:rsidRPr="00E761CD" w:rsidRDefault="001806FD" w:rsidP="00EE2652">
      <w:pPr>
        <w:pStyle w:val="ListParagraph"/>
        <w:numPr>
          <w:ilvl w:val="0"/>
          <w:numId w:val="15"/>
        </w:numPr>
        <w:shd w:val="clear" w:color="auto" w:fill="FFFFFF"/>
        <w:spacing w:before="100" w:beforeAutospacing="1"/>
        <w:ind w:left="284" w:firstLine="0"/>
        <w:contextualSpacing w:val="0"/>
        <w:jc w:val="both"/>
        <w:rPr>
          <w:rFonts w:asciiTheme="minorHAnsi" w:hAnsiTheme="minorHAnsi"/>
        </w:rPr>
      </w:pPr>
      <w:r w:rsidRPr="00E761CD">
        <w:rPr>
          <w:rFonts w:asciiTheme="minorHAnsi" w:hAnsiTheme="minorHAnsi"/>
        </w:rPr>
        <w:t>Encapsulating the MIME type or URI and the payload into an intent. These first two steps are described in</w:t>
      </w:r>
      <w:r w:rsidR="00B52C1F" w:rsidRPr="00E761CD">
        <w:rPr>
          <w:rFonts w:asciiTheme="minorHAnsi" w:hAnsiTheme="minorHAnsi"/>
        </w:rPr>
        <w:t xml:space="preserve"> </w:t>
      </w:r>
      <w:hyperlink r:id="rId12" w:anchor="ndef" w:history="1">
        <w:r w:rsidRPr="00E761CD">
          <w:rPr>
            <w:rStyle w:val="Hyperlink"/>
            <w:rFonts w:asciiTheme="minorHAnsi" w:eastAsiaTheme="minorEastAsia" w:hAnsiTheme="minorHAnsi"/>
            <w:color w:val="039BE5"/>
          </w:rPr>
          <w:t>How NFC tags are mapped to MIME types and URIs</w:t>
        </w:r>
      </w:hyperlink>
      <w:r w:rsidRPr="00E761CD">
        <w:rPr>
          <w:rFonts w:asciiTheme="minorHAnsi" w:hAnsiTheme="minorHAnsi"/>
        </w:rPr>
        <w:t>.</w:t>
      </w:r>
    </w:p>
    <w:p w:rsidR="001806FD" w:rsidRPr="00E761CD" w:rsidRDefault="001806FD" w:rsidP="00EE2652">
      <w:pPr>
        <w:pStyle w:val="ListParagraph"/>
        <w:numPr>
          <w:ilvl w:val="0"/>
          <w:numId w:val="15"/>
        </w:numPr>
        <w:shd w:val="clear" w:color="auto" w:fill="FFFFFF"/>
        <w:spacing w:before="100" w:beforeAutospacing="1"/>
        <w:ind w:left="284" w:firstLine="0"/>
        <w:contextualSpacing w:val="0"/>
        <w:jc w:val="both"/>
        <w:rPr>
          <w:rFonts w:asciiTheme="minorHAnsi" w:hAnsiTheme="minorHAnsi"/>
        </w:rPr>
      </w:pPr>
      <w:r w:rsidRPr="00E761CD">
        <w:rPr>
          <w:rFonts w:asciiTheme="minorHAnsi" w:hAnsiTheme="minorHAnsi"/>
        </w:rPr>
        <w:t>Starts an activity based on the intent. This is described in</w:t>
      </w:r>
      <w:r w:rsidRPr="00E761CD">
        <w:rPr>
          <w:rStyle w:val="apple-converted-space"/>
          <w:rFonts w:asciiTheme="minorHAnsi" w:eastAsiaTheme="minorEastAsia" w:hAnsiTheme="minorHAnsi"/>
        </w:rPr>
        <w:t> </w:t>
      </w:r>
      <w:hyperlink r:id="rId13" w:anchor="dispatching" w:history="1">
        <w:r w:rsidRPr="00E761CD">
          <w:rPr>
            <w:rStyle w:val="Hyperlink"/>
            <w:rFonts w:asciiTheme="minorHAnsi" w:eastAsiaTheme="minorEastAsia" w:hAnsiTheme="minorHAnsi"/>
            <w:color w:val="039BE5"/>
          </w:rPr>
          <w:t>How NFC Tags are Dispatched to Applications</w:t>
        </w:r>
      </w:hyperlink>
      <w:r w:rsidRPr="00E761CD">
        <w:rPr>
          <w:rFonts w:asciiTheme="minorHAnsi" w:hAnsiTheme="minorHAnsi"/>
        </w:rPr>
        <w:t>.</w:t>
      </w:r>
    </w:p>
    <w:p w:rsidR="00762B96" w:rsidRPr="00E761CD" w:rsidRDefault="00762B96" w:rsidP="00EE2652">
      <w:pPr>
        <w:shd w:val="clear" w:color="auto" w:fill="FFFFFF"/>
        <w:spacing w:before="100" w:beforeAutospacing="1"/>
        <w:ind w:left="284"/>
        <w:jc w:val="both"/>
        <w:rPr>
          <w:rFonts w:asciiTheme="minorHAnsi" w:hAnsiTheme="minorHAnsi"/>
        </w:rPr>
      </w:pPr>
    </w:p>
    <w:p w:rsidR="00762B96" w:rsidRPr="00E761CD" w:rsidRDefault="00762B96" w:rsidP="00EE2652">
      <w:pPr>
        <w:shd w:val="clear" w:color="auto" w:fill="FFFFFF"/>
        <w:spacing w:before="100" w:beforeAutospacing="1"/>
        <w:ind w:left="284"/>
        <w:jc w:val="both"/>
        <w:rPr>
          <w:rFonts w:asciiTheme="minorHAnsi" w:hAnsiTheme="minorHAnsi"/>
          <w:b/>
        </w:rPr>
      </w:pPr>
      <w:r w:rsidRPr="00E761CD">
        <w:rPr>
          <w:rFonts w:asciiTheme="minorHAnsi" w:hAnsiTheme="minorHAnsi"/>
          <w:b/>
        </w:rPr>
        <w:t>[3</w:t>
      </w:r>
      <w:r w:rsidR="001806FD" w:rsidRPr="00E761CD">
        <w:rPr>
          <w:rFonts w:asciiTheme="minorHAnsi" w:hAnsiTheme="minorHAnsi"/>
          <w:b/>
        </w:rPr>
        <w:t>]</w:t>
      </w:r>
      <w:r w:rsidRPr="00E761CD">
        <w:rPr>
          <w:rFonts w:asciiTheme="minorHAnsi" w:hAnsiTheme="minorHAnsi"/>
          <w:b/>
        </w:rPr>
        <w:t xml:space="preserve"> </w:t>
      </w:r>
      <w:r w:rsidR="001806FD" w:rsidRPr="00E761CD">
        <w:rPr>
          <w:rFonts w:asciiTheme="minorHAnsi" w:hAnsiTheme="minorHAnsi"/>
          <w:b/>
        </w:rPr>
        <w:t>NOTIFICATION</w:t>
      </w:r>
    </w:p>
    <w:p w:rsidR="001806FD" w:rsidRPr="00E761CD" w:rsidRDefault="001806FD" w:rsidP="00EE2652">
      <w:pPr>
        <w:shd w:val="clear" w:color="auto" w:fill="FFFFFF"/>
        <w:spacing w:before="100" w:beforeAutospacing="1"/>
        <w:ind w:left="284"/>
        <w:jc w:val="both"/>
        <w:rPr>
          <w:rFonts w:asciiTheme="minorHAnsi" w:hAnsiTheme="minorHAnsi"/>
          <w:shd w:val="clear" w:color="auto" w:fill="FFFFFF"/>
        </w:rPr>
      </w:pPr>
      <w:r w:rsidRPr="00E761CD">
        <w:rPr>
          <w:rFonts w:asciiTheme="minorHAnsi" w:hAnsiTheme="minorHAnsi"/>
          <w:shd w:val="clear" w:color="auto" w:fill="FFFFFF"/>
        </w:rPr>
        <w:lastRenderedPageBreak/>
        <w:t>A notification is a message you can display to the user outside of your application's normal UI. When you tell the system to issue a notification, it first appears as an icon in the</w:t>
      </w:r>
      <w:r w:rsidRPr="00E761CD">
        <w:rPr>
          <w:rStyle w:val="apple-converted-space"/>
          <w:rFonts w:asciiTheme="minorHAnsi" w:eastAsiaTheme="minorEastAsia" w:hAnsiTheme="minorHAnsi"/>
          <w:shd w:val="clear" w:color="auto" w:fill="FFFFFF"/>
        </w:rPr>
        <w:t> </w:t>
      </w:r>
      <w:r w:rsidRPr="00E761CD">
        <w:rPr>
          <w:rStyle w:val="Strong"/>
          <w:rFonts w:asciiTheme="minorHAnsi" w:eastAsiaTheme="minorEastAsia" w:hAnsiTheme="minorHAnsi"/>
          <w:shd w:val="clear" w:color="auto" w:fill="FFFFFF"/>
        </w:rPr>
        <w:t>notification area</w:t>
      </w:r>
      <w:r w:rsidRPr="00E761CD">
        <w:rPr>
          <w:rFonts w:asciiTheme="minorHAnsi" w:hAnsiTheme="minorHAnsi"/>
          <w:shd w:val="clear" w:color="auto" w:fill="FFFFFF"/>
        </w:rPr>
        <w:t>. To see the details of the notification, the user opens the</w:t>
      </w:r>
      <w:r w:rsidRPr="00E761CD">
        <w:rPr>
          <w:rStyle w:val="apple-converted-space"/>
          <w:rFonts w:asciiTheme="minorHAnsi" w:eastAsiaTheme="minorEastAsia" w:hAnsiTheme="minorHAnsi"/>
          <w:shd w:val="clear" w:color="auto" w:fill="FFFFFF"/>
        </w:rPr>
        <w:t> </w:t>
      </w:r>
      <w:r w:rsidRPr="00E761CD">
        <w:rPr>
          <w:rStyle w:val="Strong"/>
          <w:rFonts w:asciiTheme="minorHAnsi" w:eastAsiaTheme="minorEastAsia" w:hAnsiTheme="minorHAnsi"/>
          <w:shd w:val="clear" w:color="auto" w:fill="FFFFFF"/>
        </w:rPr>
        <w:t>notification drawer</w:t>
      </w:r>
      <w:r w:rsidRPr="00E761CD">
        <w:rPr>
          <w:rFonts w:asciiTheme="minorHAnsi" w:hAnsiTheme="minorHAnsi"/>
          <w:shd w:val="clear" w:color="auto" w:fill="FFFFFF"/>
        </w:rPr>
        <w:t>. Both the notification area and the notification drawer are system-controlled areas that the user can view at any time.</w:t>
      </w:r>
      <w:r w:rsidRPr="00E761CD">
        <w:rPr>
          <w:rFonts w:asciiTheme="minorHAnsi" w:hAnsiTheme="minorHAnsi"/>
          <w:color w:val="000000"/>
          <w:shd w:val="clear" w:color="auto" w:fill="FFFFFF"/>
        </w:rPr>
        <w:t xml:space="preserve"> Android</w:t>
      </w:r>
      <w:r w:rsidRPr="00E761CD">
        <w:rPr>
          <w:rStyle w:val="apple-converted-space"/>
          <w:rFonts w:asciiTheme="minorHAnsi" w:eastAsiaTheme="minorEastAsia" w:hAnsiTheme="minorHAnsi"/>
          <w:color w:val="000000"/>
          <w:shd w:val="clear" w:color="auto" w:fill="FFFFFF"/>
        </w:rPr>
        <w:t> </w:t>
      </w:r>
      <w:r w:rsidRPr="00E761CD">
        <w:rPr>
          <w:rFonts w:asciiTheme="minorHAnsi" w:hAnsiTheme="minorHAnsi"/>
          <w:b/>
          <w:bCs/>
          <w:color w:val="000000"/>
          <w:shd w:val="clear" w:color="auto" w:fill="FFFFFF"/>
        </w:rPr>
        <w:t>Toast</w:t>
      </w:r>
      <w:r w:rsidRPr="00E761CD">
        <w:rPr>
          <w:rStyle w:val="apple-converted-space"/>
          <w:rFonts w:asciiTheme="minorHAnsi" w:eastAsiaTheme="minorEastAsia" w:hAnsiTheme="minorHAnsi"/>
          <w:color w:val="000000"/>
          <w:shd w:val="clear" w:color="auto" w:fill="FFFFFF"/>
        </w:rPr>
        <w:t> </w:t>
      </w:r>
      <w:r w:rsidRPr="00E761CD">
        <w:rPr>
          <w:rFonts w:asciiTheme="minorHAnsi" w:hAnsiTheme="minorHAnsi"/>
          <w:color w:val="000000"/>
          <w:shd w:val="clear" w:color="auto" w:fill="FFFFFF"/>
        </w:rPr>
        <w:t>class provides a handy way to show users alerts but problem is that these alerts are not persistent which means alert flashes on the screen for a few seconds and then disappears.</w:t>
      </w:r>
    </w:p>
    <w:p w:rsidR="001806FD" w:rsidRPr="00E761CD" w:rsidRDefault="001806FD" w:rsidP="00EE2652">
      <w:pPr>
        <w:pStyle w:val="NormalWeb"/>
        <w:shd w:val="clear" w:color="auto" w:fill="FFFFFF"/>
        <w:spacing w:after="0" w:afterAutospacing="0"/>
        <w:ind w:left="284"/>
        <w:jc w:val="both"/>
        <w:rPr>
          <w:rFonts w:asciiTheme="minorHAnsi" w:hAnsiTheme="minorHAnsi"/>
          <w:sz w:val="20"/>
          <w:szCs w:val="20"/>
        </w:rPr>
      </w:pPr>
      <w:r w:rsidRPr="00E761CD">
        <w:rPr>
          <w:rFonts w:asciiTheme="minorHAnsi" w:hAnsiTheme="minorHAnsi"/>
          <w:sz w:val="20"/>
          <w:szCs w:val="20"/>
        </w:rPr>
        <w:t>When you need to issue a notification multiple times for the same type of event, you should avoid making a completely new notification. Instead, you should consider updating a previous notification, either by changing some of its values or by adding to it, or both.</w:t>
      </w:r>
    </w:p>
    <w:p w:rsidR="001806FD" w:rsidRPr="00E761CD" w:rsidRDefault="001806FD" w:rsidP="00EE2652">
      <w:pPr>
        <w:pStyle w:val="NormalWeb"/>
        <w:shd w:val="clear" w:color="auto" w:fill="FFFFFF"/>
        <w:spacing w:after="0" w:afterAutospacing="0"/>
        <w:ind w:left="284"/>
        <w:jc w:val="both"/>
        <w:rPr>
          <w:rFonts w:asciiTheme="minorHAnsi" w:hAnsiTheme="minorHAnsi"/>
          <w:sz w:val="20"/>
          <w:szCs w:val="20"/>
        </w:rPr>
      </w:pPr>
      <w:r w:rsidRPr="00E761CD">
        <w:rPr>
          <w:rFonts w:asciiTheme="minorHAnsi" w:hAnsiTheme="minorHAnsi"/>
          <w:sz w:val="20"/>
          <w:szCs w:val="20"/>
        </w:rPr>
        <w:t>For example, Gmail notifies the user that new emails have arrived by increasing its count of unread messages and by adding a summary of each email to the notification. This is called "stacking" the notification; it's described in more detail in the</w:t>
      </w:r>
      <w:r w:rsidRPr="00E761CD">
        <w:rPr>
          <w:rStyle w:val="apple-converted-space"/>
          <w:rFonts w:asciiTheme="minorHAnsi" w:eastAsiaTheme="minorEastAsia" w:hAnsiTheme="minorHAnsi"/>
          <w:sz w:val="20"/>
          <w:szCs w:val="20"/>
        </w:rPr>
        <w:t> </w:t>
      </w:r>
      <w:hyperlink r:id="rId14" w:history="1">
        <w:r w:rsidRPr="00E761CD">
          <w:rPr>
            <w:rStyle w:val="Hyperlink"/>
            <w:rFonts w:asciiTheme="minorHAnsi" w:eastAsiaTheme="minorEastAsia" w:hAnsiTheme="minorHAnsi"/>
            <w:color w:val="039BE5"/>
            <w:sz w:val="20"/>
            <w:szCs w:val="20"/>
          </w:rPr>
          <w:t>Notifications</w:t>
        </w:r>
      </w:hyperlink>
      <w:r w:rsidRPr="00E761CD">
        <w:rPr>
          <w:rStyle w:val="apple-converted-space"/>
          <w:rFonts w:asciiTheme="minorHAnsi" w:eastAsiaTheme="minorEastAsia" w:hAnsiTheme="minorHAnsi"/>
          <w:sz w:val="20"/>
          <w:szCs w:val="20"/>
        </w:rPr>
        <w:t> </w:t>
      </w:r>
      <w:r w:rsidRPr="00E761CD">
        <w:rPr>
          <w:rFonts w:asciiTheme="minorHAnsi" w:hAnsiTheme="minorHAnsi"/>
          <w:sz w:val="20"/>
          <w:szCs w:val="20"/>
        </w:rPr>
        <w:t>Design guide.</w:t>
      </w:r>
    </w:p>
    <w:p w:rsidR="001806FD" w:rsidRPr="00E761CD" w:rsidRDefault="001806FD" w:rsidP="00EE2652">
      <w:pPr>
        <w:shd w:val="clear" w:color="auto" w:fill="FFFFFF"/>
        <w:spacing w:before="100" w:beforeAutospacing="1"/>
        <w:ind w:left="284"/>
        <w:jc w:val="both"/>
        <w:rPr>
          <w:rFonts w:asciiTheme="minorHAnsi" w:hAnsiTheme="minorHAnsi"/>
          <w:shd w:val="clear" w:color="auto" w:fill="FFFFFF"/>
        </w:rPr>
      </w:pPr>
      <w:r w:rsidRPr="00E761CD">
        <w:rPr>
          <w:rFonts w:asciiTheme="minorHAnsi" w:hAnsiTheme="minorHAnsi"/>
          <w:shd w:val="clear" w:color="auto" w:fill="FFFFFF"/>
        </w:rPr>
        <w:t>If you wish, you can set the priority of a notification. The priority acts as a hint to the device UI about how the notification should be displayed.</w:t>
      </w:r>
    </w:p>
    <w:p w:rsidR="001806FD" w:rsidRPr="00E761CD" w:rsidRDefault="001806FD" w:rsidP="00EE2652">
      <w:pPr>
        <w:pStyle w:val="NormalWeb"/>
        <w:shd w:val="clear" w:color="auto" w:fill="FFFFFF"/>
        <w:spacing w:after="0" w:afterAutospacing="0"/>
        <w:ind w:left="284"/>
        <w:jc w:val="both"/>
        <w:rPr>
          <w:rFonts w:asciiTheme="minorHAnsi" w:hAnsiTheme="minorHAnsi"/>
          <w:sz w:val="20"/>
          <w:szCs w:val="20"/>
        </w:rPr>
      </w:pPr>
      <w:r w:rsidRPr="00E761CD">
        <w:rPr>
          <w:rFonts w:asciiTheme="minorHAnsi" w:hAnsiTheme="minorHAnsi"/>
          <w:sz w:val="20"/>
          <w:szCs w:val="20"/>
        </w:rPr>
        <w:t>Although they're optional, you should add at least one action to your notification. An action allows users to go directly from the notification to an</w:t>
      </w:r>
      <w:r w:rsidRPr="00E761CD">
        <w:rPr>
          <w:rStyle w:val="apple-converted-space"/>
          <w:rFonts w:asciiTheme="minorHAnsi" w:eastAsiaTheme="minorEastAsia" w:hAnsiTheme="minorHAnsi"/>
          <w:sz w:val="20"/>
          <w:szCs w:val="20"/>
        </w:rPr>
        <w:t> </w:t>
      </w:r>
      <w:hyperlink r:id="rId15" w:history="1">
        <w:r w:rsidRPr="00E761CD">
          <w:rPr>
            <w:rStyle w:val="Hyperlink"/>
            <w:rFonts w:asciiTheme="minorHAnsi" w:eastAsiaTheme="minorEastAsia" w:hAnsiTheme="minorHAnsi"/>
            <w:color w:val="039BE5"/>
            <w:sz w:val="20"/>
            <w:szCs w:val="20"/>
            <w:shd w:val="clear" w:color="auto" w:fill="F7F7F7"/>
          </w:rPr>
          <w:t>Activity</w:t>
        </w:r>
      </w:hyperlink>
      <w:r w:rsidRPr="00E761CD">
        <w:rPr>
          <w:rStyle w:val="apple-converted-space"/>
          <w:rFonts w:asciiTheme="minorHAnsi" w:eastAsiaTheme="minorEastAsia" w:hAnsiTheme="minorHAnsi"/>
          <w:sz w:val="20"/>
          <w:szCs w:val="20"/>
        </w:rPr>
        <w:t> </w:t>
      </w:r>
      <w:r w:rsidRPr="00E761CD">
        <w:rPr>
          <w:rFonts w:asciiTheme="minorHAnsi" w:hAnsiTheme="minorHAnsi"/>
          <w:sz w:val="20"/>
          <w:szCs w:val="20"/>
        </w:rPr>
        <w:t>in your application, where they can look at one or more events or do further work.</w:t>
      </w:r>
    </w:p>
    <w:p w:rsidR="001806FD" w:rsidRPr="00E761CD" w:rsidRDefault="001806FD" w:rsidP="00EE2652">
      <w:pPr>
        <w:pStyle w:val="NormalWeb"/>
        <w:shd w:val="clear" w:color="auto" w:fill="FFFFFF"/>
        <w:spacing w:after="0" w:afterAutospacing="0"/>
        <w:ind w:left="284"/>
        <w:jc w:val="both"/>
        <w:rPr>
          <w:rFonts w:asciiTheme="minorHAnsi" w:hAnsiTheme="minorHAnsi"/>
          <w:sz w:val="20"/>
          <w:szCs w:val="20"/>
        </w:rPr>
      </w:pPr>
      <w:r w:rsidRPr="00E761CD">
        <w:rPr>
          <w:rFonts w:asciiTheme="minorHAnsi" w:hAnsiTheme="minorHAnsi"/>
          <w:sz w:val="20"/>
          <w:szCs w:val="20"/>
        </w:rPr>
        <w:t>A notification can provide multiple actions. You should always define the action that's triggered when the user clicks the notification; usually this action opens an</w:t>
      </w:r>
      <w:r w:rsidRPr="00E761CD">
        <w:rPr>
          <w:rStyle w:val="apple-converted-space"/>
          <w:rFonts w:asciiTheme="minorHAnsi" w:eastAsiaTheme="minorEastAsia" w:hAnsiTheme="minorHAnsi"/>
          <w:sz w:val="20"/>
          <w:szCs w:val="20"/>
        </w:rPr>
        <w:t> </w:t>
      </w:r>
      <w:hyperlink r:id="rId16" w:history="1">
        <w:r w:rsidRPr="00E761CD">
          <w:rPr>
            <w:rStyle w:val="Hyperlink"/>
            <w:rFonts w:asciiTheme="minorHAnsi" w:eastAsiaTheme="minorEastAsia" w:hAnsiTheme="minorHAnsi"/>
            <w:color w:val="039BE5"/>
            <w:sz w:val="20"/>
            <w:szCs w:val="20"/>
            <w:shd w:val="clear" w:color="auto" w:fill="F7F7F7"/>
          </w:rPr>
          <w:t>Activity</w:t>
        </w:r>
      </w:hyperlink>
      <w:r w:rsidRPr="00E761CD">
        <w:rPr>
          <w:rStyle w:val="apple-converted-space"/>
          <w:rFonts w:asciiTheme="minorHAnsi" w:eastAsiaTheme="minorEastAsia" w:hAnsiTheme="minorHAnsi"/>
          <w:sz w:val="20"/>
          <w:szCs w:val="20"/>
        </w:rPr>
        <w:t> </w:t>
      </w:r>
      <w:r w:rsidRPr="00E761CD">
        <w:rPr>
          <w:rFonts w:asciiTheme="minorHAnsi" w:hAnsiTheme="minorHAnsi"/>
          <w:sz w:val="20"/>
          <w:szCs w:val="20"/>
        </w:rPr>
        <w:t>in your application. You can also add buttons to the notification that perform additional actions such as snoozing an alarm or responding immediately to a text message</w:t>
      </w:r>
    </w:p>
    <w:p w:rsidR="0074623F" w:rsidRPr="00E761CD" w:rsidRDefault="00762B96" w:rsidP="00EE2652">
      <w:pPr>
        <w:spacing w:before="100" w:beforeAutospacing="1"/>
        <w:ind w:left="284"/>
        <w:jc w:val="both"/>
        <w:rPr>
          <w:rFonts w:asciiTheme="minorHAnsi" w:hAnsiTheme="minorHAnsi"/>
          <w:b/>
        </w:rPr>
      </w:pPr>
      <w:r w:rsidRPr="00E761CD">
        <w:rPr>
          <w:rFonts w:asciiTheme="minorHAnsi" w:hAnsiTheme="minorHAnsi"/>
          <w:b/>
        </w:rPr>
        <w:t>[</w:t>
      </w:r>
      <w:r w:rsidR="000468F6">
        <w:rPr>
          <w:rFonts w:asciiTheme="minorHAnsi" w:hAnsiTheme="minorHAnsi"/>
          <w:b/>
        </w:rPr>
        <w:t>4</w:t>
      </w:r>
      <w:r w:rsidRPr="00E761CD">
        <w:rPr>
          <w:rFonts w:asciiTheme="minorHAnsi" w:hAnsiTheme="minorHAnsi"/>
          <w:b/>
        </w:rPr>
        <w:t xml:space="preserve">] </w:t>
      </w:r>
      <w:r w:rsidR="001806FD" w:rsidRPr="00E761CD">
        <w:rPr>
          <w:rFonts w:asciiTheme="minorHAnsi" w:hAnsiTheme="minorHAnsi"/>
          <w:b/>
        </w:rPr>
        <w:t>TCP Connection</w:t>
      </w:r>
    </w:p>
    <w:p w:rsidR="001806FD" w:rsidRPr="00E761CD" w:rsidRDefault="001806FD" w:rsidP="00EE2652">
      <w:pPr>
        <w:pStyle w:val="NormalWeb"/>
        <w:shd w:val="clear" w:color="auto" w:fill="FFFFFF"/>
        <w:spacing w:after="0" w:afterAutospacing="0"/>
        <w:ind w:left="284"/>
        <w:jc w:val="both"/>
        <w:rPr>
          <w:rFonts w:asciiTheme="minorHAnsi" w:hAnsiTheme="minorHAnsi"/>
          <w:color w:val="252525"/>
          <w:sz w:val="20"/>
          <w:szCs w:val="20"/>
        </w:rPr>
      </w:pPr>
      <w:r w:rsidRPr="00E761CD">
        <w:rPr>
          <w:rFonts w:asciiTheme="minorHAnsi" w:hAnsiTheme="minorHAnsi"/>
          <w:color w:val="252525"/>
          <w:sz w:val="20"/>
          <w:szCs w:val="20"/>
        </w:rPr>
        <w:t>The Transmission Control Protocol provides a communication service at an intermediate level between an application program and the Internet Protocol. It provides host-to-host connectivity at the</w:t>
      </w:r>
      <w:r w:rsidRPr="00E761CD">
        <w:rPr>
          <w:rStyle w:val="apple-converted-space"/>
          <w:rFonts w:asciiTheme="minorHAnsi" w:eastAsiaTheme="minorEastAsia" w:hAnsiTheme="minorHAnsi"/>
          <w:color w:val="252525"/>
          <w:sz w:val="20"/>
          <w:szCs w:val="20"/>
        </w:rPr>
        <w:t> </w:t>
      </w:r>
      <w:r w:rsidRPr="00E761CD">
        <w:rPr>
          <w:rFonts w:asciiTheme="minorHAnsi" w:eastAsiaTheme="minorEastAsia" w:hAnsiTheme="minorHAnsi"/>
          <w:sz w:val="20"/>
          <w:szCs w:val="20"/>
        </w:rPr>
        <w:t>Transport Layer</w:t>
      </w:r>
      <w:r w:rsidRPr="00E761CD">
        <w:rPr>
          <w:rStyle w:val="apple-converted-space"/>
          <w:rFonts w:asciiTheme="minorHAnsi" w:eastAsiaTheme="minorEastAsia" w:hAnsiTheme="minorHAnsi"/>
          <w:color w:val="252525"/>
          <w:sz w:val="20"/>
          <w:szCs w:val="20"/>
        </w:rPr>
        <w:t> </w:t>
      </w:r>
      <w:r w:rsidRPr="00E761CD">
        <w:rPr>
          <w:rFonts w:asciiTheme="minorHAnsi" w:hAnsiTheme="minorHAnsi"/>
          <w:color w:val="252525"/>
          <w:sz w:val="20"/>
          <w:szCs w:val="20"/>
        </w:rPr>
        <w:t>of the Internet model. An application does not need to know the particular mechanisms for sending data via a link to another host, such as the required packet fragmentation on the transmission medium. At the transport layer, the proto</w:t>
      </w:r>
      <w:r w:rsidR="0074623F" w:rsidRPr="00E761CD">
        <w:rPr>
          <w:rFonts w:asciiTheme="minorHAnsi" w:hAnsiTheme="minorHAnsi"/>
          <w:color w:val="252525"/>
          <w:sz w:val="20"/>
          <w:szCs w:val="20"/>
        </w:rPr>
        <w:t>col handles all handshaking.</w:t>
      </w:r>
    </w:p>
    <w:p w:rsidR="001806FD" w:rsidRPr="00E761CD" w:rsidRDefault="001806FD" w:rsidP="00EE2652">
      <w:pPr>
        <w:pStyle w:val="NormalWeb"/>
        <w:shd w:val="clear" w:color="auto" w:fill="FFFFFF"/>
        <w:spacing w:after="0" w:afterAutospacing="0"/>
        <w:ind w:left="284"/>
        <w:jc w:val="both"/>
        <w:rPr>
          <w:rFonts w:asciiTheme="minorHAnsi" w:hAnsiTheme="minorHAnsi"/>
          <w:color w:val="252525"/>
          <w:sz w:val="20"/>
          <w:szCs w:val="20"/>
        </w:rPr>
      </w:pPr>
      <w:r w:rsidRPr="00E761CD">
        <w:rPr>
          <w:rFonts w:asciiTheme="minorHAnsi" w:hAnsiTheme="minorHAnsi"/>
          <w:color w:val="252525"/>
          <w:sz w:val="20"/>
          <w:szCs w:val="20"/>
        </w:rPr>
        <w:t xml:space="preserve">At the lower levels of the protocol stack, due to network congestion, traffic load balancing, or other </w:t>
      </w:r>
      <w:r w:rsidRPr="00E761CD">
        <w:rPr>
          <w:rFonts w:asciiTheme="minorHAnsi" w:hAnsiTheme="minorHAnsi"/>
          <w:color w:val="252525"/>
          <w:sz w:val="20"/>
          <w:szCs w:val="20"/>
        </w:rPr>
        <w:t>unpredictable network behavior, IP packets may be</w:t>
      </w:r>
      <w:r w:rsidRPr="00E761CD">
        <w:rPr>
          <w:rStyle w:val="apple-converted-space"/>
          <w:rFonts w:asciiTheme="minorHAnsi" w:eastAsiaTheme="minorEastAsia" w:hAnsiTheme="minorHAnsi"/>
          <w:color w:val="252525"/>
          <w:sz w:val="20"/>
          <w:szCs w:val="20"/>
        </w:rPr>
        <w:t> </w:t>
      </w:r>
      <w:r w:rsidRPr="00E761CD">
        <w:rPr>
          <w:rFonts w:asciiTheme="minorHAnsi" w:eastAsiaTheme="minorEastAsia" w:hAnsiTheme="minorHAnsi"/>
          <w:sz w:val="20"/>
          <w:szCs w:val="20"/>
        </w:rPr>
        <w:t>lost</w:t>
      </w:r>
      <w:r w:rsidRPr="00E761CD">
        <w:rPr>
          <w:rFonts w:asciiTheme="minorHAnsi" w:hAnsiTheme="minorHAnsi"/>
          <w:color w:val="252525"/>
          <w:sz w:val="20"/>
          <w:szCs w:val="20"/>
        </w:rPr>
        <w:t>, duplicated, or</w:t>
      </w:r>
      <w:r w:rsidRPr="00E761CD">
        <w:rPr>
          <w:rStyle w:val="apple-converted-space"/>
          <w:rFonts w:asciiTheme="minorHAnsi" w:eastAsiaTheme="minorEastAsia" w:hAnsiTheme="minorHAnsi"/>
          <w:color w:val="252525"/>
          <w:sz w:val="20"/>
          <w:szCs w:val="20"/>
        </w:rPr>
        <w:t> </w:t>
      </w:r>
      <w:r w:rsidRPr="00E761CD">
        <w:rPr>
          <w:rFonts w:asciiTheme="minorHAnsi" w:eastAsiaTheme="minorEastAsia" w:hAnsiTheme="minorHAnsi"/>
          <w:sz w:val="20"/>
          <w:szCs w:val="20"/>
        </w:rPr>
        <w:t>delivered out of order</w:t>
      </w:r>
      <w:r w:rsidRPr="00E761CD">
        <w:rPr>
          <w:rFonts w:asciiTheme="minorHAnsi" w:hAnsiTheme="minorHAnsi"/>
          <w:color w:val="252525"/>
          <w:sz w:val="20"/>
          <w:szCs w:val="20"/>
        </w:rPr>
        <w:t>. TCP detects these problems, requests</w:t>
      </w:r>
      <w:r w:rsidRPr="00E761CD">
        <w:rPr>
          <w:rStyle w:val="apple-converted-space"/>
          <w:rFonts w:asciiTheme="minorHAnsi" w:eastAsiaTheme="minorEastAsia" w:hAnsiTheme="minorHAnsi"/>
          <w:color w:val="252525"/>
          <w:sz w:val="20"/>
          <w:szCs w:val="20"/>
        </w:rPr>
        <w:t> </w:t>
      </w:r>
      <w:r w:rsidRPr="00E761CD">
        <w:rPr>
          <w:rFonts w:asciiTheme="minorHAnsi" w:eastAsiaTheme="minorEastAsia" w:hAnsiTheme="minorHAnsi"/>
          <w:sz w:val="20"/>
          <w:szCs w:val="20"/>
        </w:rPr>
        <w:t>retransmission</w:t>
      </w:r>
      <w:r w:rsidRPr="00E761CD">
        <w:rPr>
          <w:rStyle w:val="apple-converted-space"/>
          <w:rFonts w:asciiTheme="minorHAnsi" w:eastAsiaTheme="minorEastAsia" w:hAnsiTheme="minorHAnsi"/>
          <w:color w:val="252525"/>
          <w:sz w:val="20"/>
          <w:szCs w:val="20"/>
        </w:rPr>
        <w:t> </w:t>
      </w:r>
      <w:r w:rsidRPr="00E761CD">
        <w:rPr>
          <w:rFonts w:asciiTheme="minorHAnsi" w:hAnsiTheme="minorHAnsi"/>
          <w:color w:val="252525"/>
          <w:sz w:val="20"/>
          <w:szCs w:val="20"/>
        </w:rPr>
        <w:t>of lost data, rearranges out-of-order data, and even helps minimize network congestion to reduce the occurrence of the other problems. If the data still remains undelivered, its source is notified of this failure. Once the TCP receiver has reassembled the sequence of</w:t>
      </w:r>
      <w:r w:rsidRPr="00E761CD">
        <w:rPr>
          <w:rStyle w:val="apple-converted-space"/>
          <w:rFonts w:asciiTheme="minorHAnsi" w:eastAsiaTheme="minorEastAsia" w:hAnsiTheme="minorHAnsi"/>
          <w:color w:val="252525"/>
          <w:sz w:val="20"/>
          <w:szCs w:val="20"/>
        </w:rPr>
        <w:t> </w:t>
      </w:r>
      <w:hyperlink r:id="rId17" w:tooltip="Octet (computing)" w:history="1">
        <w:r w:rsidRPr="00E761CD">
          <w:rPr>
            <w:rStyle w:val="Hyperlink"/>
            <w:rFonts w:asciiTheme="minorHAnsi" w:eastAsiaTheme="minorEastAsia" w:hAnsiTheme="minorHAnsi"/>
            <w:color w:val="0B0080"/>
            <w:sz w:val="20"/>
            <w:szCs w:val="20"/>
          </w:rPr>
          <w:t>octets</w:t>
        </w:r>
      </w:hyperlink>
      <w:r w:rsidR="00636757" w:rsidRPr="00E761CD">
        <w:rPr>
          <w:rFonts w:asciiTheme="minorHAnsi" w:hAnsiTheme="minorHAnsi"/>
          <w:color w:val="252525"/>
          <w:sz w:val="20"/>
          <w:szCs w:val="20"/>
        </w:rPr>
        <w:t xml:space="preserve"> originally </w:t>
      </w:r>
      <w:r w:rsidRPr="00E761CD">
        <w:rPr>
          <w:rFonts w:asciiTheme="minorHAnsi" w:hAnsiTheme="minorHAnsi"/>
          <w:color w:val="252525"/>
          <w:sz w:val="20"/>
          <w:szCs w:val="20"/>
        </w:rPr>
        <w:t>transmitted, it passes them to the receiving application. Thus, TCP abstracts the application's communication from the underlying networking details.</w:t>
      </w:r>
    </w:p>
    <w:p w:rsidR="001806FD" w:rsidRPr="00AD1E3A" w:rsidRDefault="001806FD" w:rsidP="00EE2652">
      <w:pPr>
        <w:spacing w:before="100" w:beforeAutospacing="1" w:after="100" w:afterAutospacing="1"/>
        <w:ind w:left="284"/>
        <w:jc w:val="both"/>
        <w:rPr>
          <w:rFonts w:asciiTheme="minorHAnsi" w:hAnsiTheme="minorHAnsi"/>
        </w:rPr>
      </w:pPr>
      <w:r w:rsidRPr="00E761CD">
        <w:rPr>
          <w:rFonts w:asciiTheme="minorHAnsi" w:hAnsiTheme="minorHAnsi"/>
          <w:color w:val="252525"/>
          <w:shd w:val="clear" w:color="auto" w:fill="FFFFFF"/>
        </w:rPr>
        <w:t xml:space="preserve">TCP is a reliable stream delivery service that guarantees that all bytes received will be identical with bytes sent and in the correct order. Since packet transfer over many networks is not reliable, a technique known as positive acknowledgment with retransmission is used to guarantee reliability of packet transfers. This fundamental technique requires the receiver to respond with an acknowledgment message as it receives the data. The sender keeps a record of each packet it sends. The sender also maintains a timer from when the packet was sent, and retransmits a packet if the timer expires before the message has been acknowledged. </w:t>
      </w:r>
    </w:p>
    <w:p w:rsidR="007E1257" w:rsidRPr="007E1257" w:rsidRDefault="007E1257" w:rsidP="007E1257">
      <w:pPr>
        <w:ind w:firstLine="284"/>
        <w:jc w:val="both"/>
        <w:rPr>
          <w:rFonts w:asciiTheme="minorHAnsi" w:hAnsiTheme="minorHAnsi"/>
          <w:b/>
          <w:sz w:val="24"/>
          <w:szCs w:val="24"/>
        </w:rPr>
      </w:pPr>
      <w:r w:rsidRPr="007E1257">
        <w:rPr>
          <w:rFonts w:asciiTheme="minorHAnsi" w:hAnsiTheme="minorHAnsi"/>
          <w:b/>
          <w:spacing w:val="-3"/>
          <w:sz w:val="24"/>
          <w:szCs w:val="24"/>
        </w:rPr>
        <w:t>III.</w:t>
      </w:r>
      <w:r>
        <w:rPr>
          <w:rFonts w:asciiTheme="minorHAnsi" w:hAnsiTheme="minorHAnsi"/>
          <w:b/>
          <w:spacing w:val="-3"/>
          <w:sz w:val="24"/>
          <w:szCs w:val="24"/>
        </w:rPr>
        <w:t xml:space="preserve"> </w:t>
      </w:r>
      <w:r>
        <w:rPr>
          <w:rFonts w:asciiTheme="minorHAnsi" w:hAnsiTheme="minorHAnsi"/>
          <w:b/>
          <w:spacing w:val="-3"/>
          <w:sz w:val="24"/>
          <w:szCs w:val="24"/>
        </w:rPr>
        <w:tab/>
      </w:r>
      <w:r w:rsidR="006C3EB4" w:rsidRPr="007E1257">
        <w:rPr>
          <w:rFonts w:asciiTheme="minorHAnsi" w:hAnsiTheme="minorHAnsi"/>
          <w:b/>
          <w:spacing w:val="-3"/>
          <w:sz w:val="24"/>
          <w:szCs w:val="24"/>
        </w:rPr>
        <w:t>F</w:t>
      </w:r>
      <w:r w:rsidR="006C3EB4" w:rsidRPr="007E1257">
        <w:rPr>
          <w:rFonts w:asciiTheme="minorHAnsi" w:hAnsiTheme="minorHAnsi"/>
          <w:b/>
          <w:sz w:val="24"/>
          <w:szCs w:val="24"/>
        </w:rPr>
        <w:t>E</w:t>
      </w:r>
      <w:r w:rsidR="006C3EB4" w:rsidRPr="007E1257">
        <w:rPr>
          <w:rFonts w:asciiTheme="minorHAnsi" w:hAnsiTheme="minorHAnsi"/>
          <w:b/>
          <w:spacing w:val="-1"/>
          <w:sz w:val="24"/>
          <w:szCs w:val="24"/>
        </w:rPr>
        <w:t>A</w:t>
      </w:r>
      <w:r w:rsidR="006C3EB4" w:rsidRPr="007E1257">
        <w:rPr>
          <w:rFonts w:asciiTheme="minorHAnsi" w:hAnsiTheme="minorHAnsi"/>
          <w:b/>
          <w:sz w:val="24"/>
          <w:szCs w:val="24"/>
        </w:rPr>
        <w:t>T</w:t>
      </w:r>
      <w:r w:rsidR="006C3EB4" w:rsidRPr="007E1257">
        <w:rPr>
          <w:rFonts w:asciiTheme="minorHAnsi" w:hAnsiTheme="minorHAnsi"/>
          <w:b/>
          <w:spacing w:val="-1"/>
          <w:sz w:val="24"/>
          <w:szCs w:val="24"/>
        </w:rPr>
        <w:t>UR</w:t>
      </w:r>
      <w:r w:rsidR="006C3EB4" w:rsidRPr="007E1257">
        <w:rPr>
          <w:rFonts w:asciiTheme="minorHAnsi" w:hAnsiTheme="minorHAnsi"/>
          <w:b/>
          <w:sz w:val="24"/>
          <w:szCs w:val="24"/>
        </w:rPr>
        <w:t>ES</w:t>
      </w:r>
      <w:r w:rsidR="006C3EB4" w:rsidRPr="007E1257">
        <w:rPr>
          <w:rFonts w:asciiTheme="minorHAnsi" w:hAnsiTheme="minorHAnsi"/>
          <w:b/>
          <w:spacing w:val="-14"/>
          <w:sz w:val="24"/>
          <w:szCs w:val="24"/>
        </w:rPr>
        <w:t xml:space="preserve"> </w:t>
      </w:r>
      <w:r w:rsidR="006C3EB4" w:rsidRPr="007E1257">
        <w:rPr>
          <w:rFonts w:asciiTheme="minorHAnsi" w:hAnsiTheme="minorHAnsi"/>
          <w:b/>
          <w:spacing w:val="1"/>
          <w:sz w:val="24"/>
          <w:szCs w:val="24"/>
        </w:rPr>
        <w:t>O</w:t>
      </w:r>
      <w:r w:rsidR="006C3EB4" w:rsidRPr="007E1257">
        <w:rPr>
          <w:rFonts w:asciiTheme="minorHAnsi" w:hAnsiTheme="minorHAnsi"/>
          <w:b/>
          <w:sz w:val="24"/>
          <w:szCs w:val="24"/>
        </w:rPr>
        <w:t>F</w:t>
      </w:r>
      <w:r w:rsidR="00762B96" w:rsidRPr="007E1257">
        <w:rPr>
          <w:rFonts w:asciiTheme="minorHAnsi" w:hAnsiTheme="minorHAnsi"/>
          <w:b/>
          <w:spacing w:val="-15"/>
          <w:sz w:val="24"/>
          <w:szCs w:val="24"/>
        </w:rPr>
        <w:t xml:space="preserve"> </w:t>
      </w:r>
      <w:r w:rsidR="000979EA" w:rsidRPr="007E1257">
        <w:rPr>
          <w:rFonts w:asciiTheme="minorHAnsi" w:hAnsiTheme="minorHAnsi"/>
          <w:b/>
          <w:sz w:val="24"/>
          <w:szCs w:val="24"/>
        </w:rPr>
        <w:t xml:space="preserve">WHAT’S </w:t>
      </w:r>
      <w:r w:rsidR="00735342" w:rsidRPr="007E1257">
        <w:rPr>
          <w:rFonts w:asciiTheme="minorHAnsi" w:hAnsiTheme="minorHAnsi"/>
          <w:b/>
          <w:sz w:val="24"/>
          <w:szCs w:val="24"/>
        </w:rPr>
        <w:t>HAPPENING:</w:t>
      </w:r>
      <w:r w:rsidR="0038059D" w:rsidRPr="007E1257">
        <w:rPr>
          <w:rFonts w:asciiTheme="minorHAnsi" w:hAnsiTheme="minorHAnsi"/>
          <w:b/>
          <w:sz w:val="24"/>
          <w:szCs w:val="24"/>
        </w:rPr>
        <w:t xml:space="preserve"> </w:t>
      </w:r>
    </w:p>
    <w:p w:rsidR="00EC794A" w:rsidRDefault="006C3EB4" w:rsidP="00EE2652">
      <w:pPr>
        <w:ind w:left="284"/>
        <w:jc w:val="both"/>
        <w:rPr>
          <w:rFonts w:asciiTheme="minorHAnsi" w:hAnsiTheme="minorHAnsi"/>
          <w:w w:val="101"/>
        </w:rPr>
      </w:pPr>
      <w:r w:rsidRPr="00E761CD">
        <w:rPr>
          <w:rFonts w:asciiTheme="minorHAnsi" w:hAnsiTheme="minorHAnsi"/>
          <w:spacing w:val="2"/>
        </w:rPr>
        <w:t>T</w:t>
      </w:r>
      <w:r w:rsidRPr="00E761CD">
        <w:rPr>
          <w:rFonts w:asciiTheme="minorHAnsi" w:hAnsiTheme="minorHAnsi"/>
          <w:spacing w:val="5"/>
        </w:rPr>
        <w:t>h</w:t>
      </w:r>
      <w:r w:rsidRPr="00E761CD">
        <w:rPr>
          <w:rFonts w:asciiTheme="minorHAnsi" w:hAnsiTheme="minorHAnsi"/>
        </w:rPr>
        <w:t>e</w:t>
      </w:r>
      <w:r w:rsidRPr="00E761CD">
        <w:rPr>
          <w:rFonts w:asciiTheme="minorHAnsi" w:hAnsiTheme="minorHAnsi"/>
          <w:spacing w:val="4"/>
        </w:rPr>
        <w:t xml:space="preserve"> </w:t>
      </w:r>
      <w:r w:rsidRPr="00E761CD">
        <w:rPr>
          <w:rFonts w:asciiTheme="minorHAnsi" w:hAnsiTheme="minorHAnsi"/>
          <w:spacing w:val="-2"/>
        </w:rPr>
        <w:t>P</w:t>
      </w:r>
      <w:r w:rsidRPr="00E761CD">
        <w:rPr>
          <w:rFonts w:asciiTheme="minorHAnsi" w:hAnsiTheme="minorHAnsi"/>
          <w:spacing w:val="5"/>
        </w:rPr>
        <w:t>r</w:t>
      </w:r>
      <w:r w:rsidRPr="00E761CD">
        <w:rPr>
          <w:rFonts w:asciiTheme="minorHAnsi" w:hAnsiTheme="minorHAnsi"/>
          <w:spacing w:val="-5"/>
        </w:rPr>
        <w:t>o</w:t>
      </w:r>
      <w:r w:rsidRPr="00E761CD">
        <w:rPr>
          <w:rFonts w:asciiTheme="minorHAnsi" w:hAnsiTheme="minorHAnsi"/>
        </w:rPr>
        <w:t>p</w:t>
      </w:r>
      <w:r w:rsidRPr="00E761CD">
        <w:rPr>
          <w:rFonts w:asciiTheme="minorHAnsi" w:hAnsiTheme="minorHAnsi"/>
          <w:spacing w:val="-5"/>
        </w:rPr>
        <w:t>o</w:t>
      </w:r>
      <w:r w:rsidRPr="00E761CD">
        <w:rPr>
          <w:rFonts w:asciiTheme="minorHAnsi" w:hAnsiTheme="minorHAnsi"/>
          <w:spacing w:val="-1"/>
        </w:rPr>
        <w:t>s</w:t>
      </w:r>
      <w:r w:rsidRPr="00E761CD">
        <w:rPr>
          <w:rFonts w:asciiTheme="minorHAnsi" w:hAnsiTheme="minorHAnsi"/>
          <w:spacing w:val="-3"/>
        </w:rPr>
        <w:t>e</w:t>
      </w:r>
      <w:r w:rsidRPr="00E761CD">
        <w:rPr>
          <w:rFonts w:asciiTheme="minorHAnsi" w:hAnsiTheme="minorHAnsi"/>
        </w:rPr>
        <w:t>d</w:t>
      </w:r>
      <w:r w:rsidRPr="00E761CD">
        <w:rPr>
          <w:rFonts w:asciiTheme="minorHAnsi" w:hAnsiTheme="minorHAnsi"/>
          <w:spacing w:val="7"/>
        </w:rPr>
        <w:t xml:space="preserve"> </w:t>
      </w:r>
      <w:r w:rsidRPr="00E761CD">
        <w:rPr>
          <w:rFonts w:asciiTheme="minorHAnsi" w:hAnsiTheme="minorHAnsi"/>
          <w:spacing w:val="-1"/>
        </w:rPr>
        <w:t>A</w:t>
      </w:r>
      <w:r w:rsidRPr="00E761CD">
        <w:rPr>
          <w:rFonts w:asciiTheme="minorHAnsi" w:hAnsiTheme="minorHAnsi"/>
          <w:spacing w:val="5"/>
        </w:rPr>
        <w:t>n</w:t>
      </w:r>
      <w:r w:rsidRPr="00E761CD">
        <w:rPr>
          <w:rFonts w:asciiTheme="minorHAnsi" w:hAnsiTheme="minorHAnsi"/>
        </w:rPr>
        <w:t>d</w:t>
      </w:r>
      <w:r w:rsidRPr="00E761CD">
        <w:rPr>
          <w:rFonts w:asciiTheme="minorHAnsi" w:hAnsiTheme="minorHAnsi"/>
          <w:spacing w:val="5"/>
        </w:rPr>
        <w:t>r</w:t>
      </w:r>
      <w:r w:rsidRPr="00E761CD">
        <w:rPr>
          <w:rFonts w:asciiTheme="minorHAnsi" w:hAnsiTheme="minorHAnsi"/>
          <w:spacing w:val="-5"/>
        </w:rPr>
        <w:t>o</w:t>
      </w:r>
      <w:r w:rsidRPr="00E761CD">
        <w:rPr>
          <w:rFonts w:asciiTheme="minorHAnsi" w:hAnsiTheme="minorHAnsi"/>
          <w:spacing w:val="1"/>
        </w:rPr>
        <w:t>i</w:t>
      </w:r>
      <w:r w:rsidRPr="00E761CD">
        <w:rPr>
          <w:rFonts w:asciiTheme="minorHAnsi" w:hAnsiTheme="minorHAnsi"/>
        </w:rPr>
        <w:t>d</w:t>
      </w:r>
      <w:r w:rsidRPr="00E761CD">
        <w:rPr>
          <w:rFonts w:asciiTheme="minorHAnsi" w:hAnsiTheme="minorHAnsi"/>
          <w:spacing w:val="1"/>
        </w:rPr>
        <w:t xml:space="preserve"> </w:t>
      </w:r>
      <w:r w:rsidR="00C36BED" w:rsidRPr="00E761CD">
        <w:rPr>
          <w:rFonts w:asciiTheme="minorHAnsi" w:hAnsiTheme="minorHAnsi"/>
          <w:spacing w:val="2"/>
        </w:rPr>
        <w:t>What’s Happening</w:t>
      </w:r>
      <w:r w:rsidRPr="00E761CD">
        <w:rPr>
          <w:rFonts w:asciiTheme="minorHAnsi" w:hAnsiTheme="minorHAnsi"/>
        </w:rPr>
        <w:t xml:space="preserve"> </w:t>
      </w:r>
      <w:r w:rsidRPr="00E761CD">
        <w:rPr>
          <w:rFonts w:asciiTheme="minorHAnsi" w:hAnsiTheme="minorHAnsi"/>
          <w:spacing w:val="-1"/>
        </w:rPr>
        <w:t>A</w:t>
      </w:r>
      <w:r w:rsidRPr="00E761CD">
        <w:rPr>
          <w:rFonts w:asciiTheme="minorHAnsi" w:hAnsiTheme="minorHAnsi"/>
        </w:rPr>
        <w:t>pp</w:t>
      </w:r>
      <w:r w:rsidRPr="00E761CD">
        <w:rPr>
          <w:rFonts w:asciiTheme="minorHAnsi" w:hAnsiTheme="minorHAnsi"/>
          <w:spacing w:val="1"/>
        </w:rPr>
        <w:t>l</w:t>
      </w:r>
      <w:r w:rsidRPr="00E761CD">
        <w:rPr>
          <w:rFonts w:asciiTheme="minorHAnsi" w:hAnsiTheme="minorHAnsi"/>
          <w:spacing w:val="1"/>
          <w:w w:val="101"/>
        </w:rPr>
        <w:t>i</w:t>
      </w:r>
      <w:r w:rsidRPr="00E761CD">
        <w:rPr>
          <w:rFonts w:asciiTheme="minorHAnsi" w:hAnsiTheme="minorHAnsi"/>
          <w:spacing w:val="-3"/>
          <w:w w:val="101"/>
        </w:rPr>
        <w:t>c</w:t>
      </w:r>
      <w:r w:rsidRPr="00E761CD">
        <w:rPr>
          <w:rFonts w:asciiTheme="minorHAnsi" w:hAnsiTheme="minorHAnsi"/>
          <w:spacing w:val="2"/>
          <w:w w:val="101"/>
        </w:rPr>
        <w:t>a</w:t>
      </w:r>
      <w:r w:rsidRPr="00E761CD">
        <w:rPr>
          <w:rFonts w:asciiTheme="minorHAnsi" w:hAnsiTheme="minorHAnsi"/>
          <w:spacing w:val="1"/>
          <w:w w:val="101"/>
        </w:rPr>
        <w:t>ti</w:t>
      </w:r>
      <w:r w:rsidRPr="00E761CD">
        <w:rPr>
          <w:rFonts w:asciiTheme="minorHAnsi" w:hAnsiTheme="minorHAnsi"/>
          <w:spacing w:val="-5"/>
        </w:rPr>
        <w:t>o</w:t>
      </w:r>
      <w:r w:rsidRPr="00E761CD">
        <w:rPr>
          <w:rFonts w:asciiTheme="minorHAnsi" w:hAnsiTheme="minorHAnsi"/>
        </w:rPr>
        <w:t xml:space="preserve">n </w:t>
      </w:r>
      <w:r w:rsidRPr="00E761CD">
        <w:rPr>
          <w:rFonts w:asciiTheme="minorHAnsi" w:hAnsiTheme="minorHAnsi"/>
          <w:spacing w:val="-3"/>
        </w:rPr>
        <w:t>e</w:t>
      </w:r>
      <w:r w:rsidRPr="00E761CD">
        <w:rPr>
          <w:rFonts w:asciiTheme="minorHAnsi" w:hAnsiTheme="minorHAnsi"/>
          <w:spacing w:val="5"/>
        </w:rPr>
        <w:t>n</w:t>
      </w:r>
      <w:r w:rsidRPr="00E761CD">
        <w:rPr>
          <w:rFonts w:asciiTheme="minorHAnsi" w:hAnsiTheme="minorHAnsi"/>
          <w:spacing w:val="2"/>
        </w:rPr>
        <w:t>a</w:t>
      </w:r>
      <w:r w:rsidRPr="00E761CD">
        <w:rPr>
          <w:rFonts w:asciiTheme="minorHAnsi" w:hAnsiTheme="minorHAnsi"/>
          <w:spacing w:val="-5"/>
        </w:rPr>
        <w:t>b</w:t>
      </w:r>
      <w:r w:rsidRPr="00E761CD">
        <w:rPr>
          <w:rFonts w:asciiTheme="minorHAnsi" w:hAnsiTheme="minorHAnsi"/>
          <w:spacing w:val="1"/>
        </w:rPr>
        <w:t>l</w:t>
      </w:r>
      <w:r w:rsidRPr="00E761CD">
        <w:rPr>
          <w:rFonts w:asciiTheme="minorHAnsi" w:hAnsiTheme="minorHAnsi"/>
          <w:spacing w:val="-3"/>
        </w:rPr>
        <w:t>e</w:t>
      </w:r>
      <w:r w:rsidRPr="00E761CD">
        <w:rPr>
          <w:rFonts w:asciiTheme="minorHAnsi" w:hAnsiTheme="minorHAnsi"/>
        </w:rPr>
        <w:t>s</w:t>
      </w:r>
      <w:r w:rsidRPr="00E761CD">
        <w:rPr>
          <w:rFonts w:asciiTheme="minorHAnsi" w:hAnsiTheme="minorHAnsi"/>
          <w:spacing w:val="4"/>
        </w:rPr>
        <w:t xml:space="preserve"> </w:t>
      </w:r>
      <w:r w:rsidR="000979EA" w:rsidRPr="00E761CD">
        <w:rPr>
          <w:rFonts w:asciiTheme="minorHAnsi" w:hAnsiTheme="minorHAnsi"/>
          <w:spacing w:val="2"/>
        </w:rPr>
        <w:t>users with the following features</w:t>
      </w:r>
      <w:r w:rsidRPr="00E761CD">
        <w:rPr>
          <w:rFonts w:asciiTheme="minorHAnsi" w:hAnsiTheme="minorHAnsi"/>
          <w:w w:val="101"/>
        </w:rPr>
        <w:t>:</w:t>
      </w:r>
    </w:p>
    <w:p w:rsidR="00F2432A" w:rsidRPr="00AD1E3A" w:rsidRDefault="00F2432A" w:rsidP="00EE2652">
      <w:pPr>
        <w:ind w:left="284"/>
        <w:jc w:val="both"/>
        <w:rPr>
          <w:rFonts w:asciiTheme="minorHAnsi" w:hAnsiTheme="minorHAnsi"/>
          <w:w w:val="101"/>
        </w:rPr>
      </w:pPr>
    </w:p>
    <w:p w:rsidR="000979EA" w:rsidRPr="00E761CD" w:rsidRDefault="000979EA" w:rsidP="00EE2652">
      <w:pPr>
        <w:pStyle w:val="ListParagraph"/>
        <w:numPr>
          <w:ilvl w:val="0"/>
          <w:numId w:val="13"/>
        </w:numPr>
        <w:ind w:left="284" w:firstLine="0"/>
        <w:contextualSpacing w:val="0"/>
        <w:jc w:val="both"/>
        <w:rPr>
          <w:rFonts w:asciiTheme="minorHAnsi" w:hAnsiTheme="minorHAnsi"/>
          <w:spacing w:val="8"/>
        </w:rPr>
      </w:pPr>
      <w:r w:rsidRPr="00E761CD">
        <w:rPr>
          <w:rFonts w:asciiTheme="minorHAnsi" w:hAnsiTheme="minorHAnsi"/>
          <w:b/>
          <w:spacing w:val="8"/>
        </w:rPr>
        <w:t>Alarm</w:t>
      </w:r>
      <w:r w:rsidRPr="00E761CD">
        <w:rPr>
          <w:rFonts w:asciiTheme="minorHAnsi" w:hAnsiTheme="minorHAnsi"/>
          <w:spacing w:val="8"/>
        </w:rPr>
        <w:t>: The users have the facility to set 3 different alarms. This feature is included in order to support the idea that in order to get the news, the user should first be awake at the proper time.</w:t>
      </w:r>
    </w:p>
    <w:p w:rsidR="00A47A24" w:rsidRPr="00AD1E3A" w:rsidRDefault="00A47A24" w:rsidP="00EE2652">
      <w:pPr>
        <w:ind w:left="284"/>
        <w:jc w:val="both"/>
        <w:rPr>
          <w:rFonts w:asciiTheme="minorHAnsi" w:hAnsiTheme="minorHAnsi"/>
          <w:spacing w:val="8"/>
        </w:rPr>
      </w:pPr>
    </w:p>
    <w:p w:rsidR="000979EA" w:rsidRPr="00E761CD" w:rsidRDefault="00E9587F" w:rsidP="00EE2652">
      <w:pPr>
        <w:pStyle w:val="ListParagraph"/>
        <w:numPr>
          <w:ilvl w:val="0"/>
          <w:numId w:val="13"/>
        </w:numPr>
        <w:ind w:left="284" w:firstLine="0"/>
        <w:contextualSpacing w:val="0"/>
        <w:jc w:val="both"/>
        <w:rPr>
          <w:rFonts w:asciiTheme="minorHAnsi" w:hAnsiTheme="minorHAnsi"/>
          <w:spacing w:val="8"/>
        </w:rPr>
      </w:pPr>
      <w:r w:rsidRPr="00E761CD">
        <w:rPr>
          <w:rFonts w:asciiTheme="minorHAnsi" w:hAnsiTheme="minorHAnsi"/>
          <w:b/>
          <w:spacing w:val="8"/>
        </w:rPr>
        <w:t>News</w:t>
      </w:r>
      <w:r w:rsidRPr="00E761CD">
        <w:rPr>
          <w:rFonts w:asciiTheme="minorHAnsi" w:hAnsiTheme="minorHAnsi"/>
          <w:spacing w:val="8"/>
        </w:rPr>
        <w:t xml:space="preserve">: The user can get to know about the latest news in which he/she is interested in. </w:t>
      </w:r>
    </w:p>
    <w:p w:rsidR="00EC794A" w:rsidRPr="00AD1E3A" w:rsidRDefault="00EC794A" w:rsidP="00EE2652">
      <w:pPr>
        <w:ind w:left="284"/>
        <w:jc w:val="both"/>
        <w:rPr>
          <w:rFonts w:asciiTheme="minorHAnsi" w:hAnsiTheme="minorHAnsi"/>
          <w:spacing w:val="8"/>
        </w:rPr>
      </w:pPr>
    </w:p>
    <w:p w:rsidR="00E9587F" w:rsidRPr="00E761CD" w:rsidRDefault="00E9587F" w:rsidP="00EE2652">
      <w:pPr>
        <w:pStyle w:val="ListParagraph"/>
        <w:numPr>
          <w:ilvl w:val="0"/>
          <w:numId w:val="13"/>
        </w:numPr>
        <w:ind w:left="284" w:firstLine="0"/>
        <w:contextualSpacing w:val="0"/>
        <w:jc w:val="both"/>
        <w:rPr>
          <w:rFonts w:asciiTheme="minorHAnsi" w:hAnsiTheme="minorHAnsi"/>
          <w:spacing w:val="8"/>
        </w:rPr>
      </w:pPr>
      <w:r w:rsidRPr="00E761CD">
        <w:rPr>
          <w:rFonts w:asciiTheme="minorHAnsi" w:hAnsiTheme="minorHAnsi"/>
          <w:b/>
          <w:spacing w:val="8"/>
        </w:rPr>
        <w:t>Connect</w:t>
      </w:r>
      <w:r w:rsidRPr="00E761CD">
        <w:rPr>
          <w:rFonts w:asciiTheme="minorHAnsi" w:hAnsiTheme="minorHAnsi"/>
          <w:spacing w:val="8"/>
        </w:rPr>
        <w:t>: The users can connect with other users by sending them requests. The users can also block certain users if they don’t wish to connect with them.</w:t>
      </w:r>
    </w:p>
    <w:p w:rsidR="00EC794A" w:rsidRPr="00E761CD" w:rsidRDefault="00EC794A" w:rsidP="00EE2652">
      <w:pPr>
        <w:pStyle w:val="ListParagraph"/>
        <w:ind w:left="284"/>
        <w:contextualSpacing w:val="0"/>
        <w:jc w:val="both"/>
        <w:rPr>
          <w:rFonts w:asciiTheme="minorHAnsi" w:hAnsiTheme="minorHAnsi"/>
          <w:spacing w:val="8"/>
        </w:rPr>
      </w:pPr>
    </w:p>
    <w:p w:rsidR="00E9587F" w:rsidRPr="00E761CD" w:rsidRDefault="00E9587F" w:rsidP="00EE2652">
      <w:pPr>
        <w:pStyle w:val="ListParagraph"/>
        <w:numPr>
          <w:ilvl w:val="0"/>
          <w:numId w:val="13"/>
        </w:numPr>
        <w:ind w:left="284" w:firstLine="0"/>
        <w:contextualSpacing w:val="0"/>
        <w:jc w:val="both"/>
        <w:rPr>
          <w:rFonts w:asciiTheme="minorHAnsi" w:hAnsiTheme="minorHAnsi"/>
          <w:spacing w:val="8"/>
        </w:rPr>
      </w:pPr>
      <w:r w:rsidRPr="00E761CD">
        <w:rPr>
          <w:rFonts w:asciiTheme="minorHAnsi" w:hAnsiTheme="minorHAnsi"/>
          <w:b/>
          <w:spacing w:val="8"/>
        </w:rPr>
        <w:t>Public post</w:t>
      </w:r>
      <w:r w:rsidRPr="00E761CD">
        <w:rPr>
          <w:rFonts w:asciiTheme="minorHAnsi" w:hAnsiTheme="minorHAnsi"/>
          <w:spacing w:val="8"/>
        </w:rPr>
        <w:t>: The users can post an event which they want to conduct and notify the desired people about the event. The users on the receiving end can thereby set a reminder to that event or simply choose to ignore it if they are not interested.</w:t>
      </w:r>
    </w:p>
    <w:p w:rsidR="00EC794A" w:rsidRPr="00AD1E3A" w:rsidRDefault="00EC794A" w:rsidP="00EE2652">
      <w:pPr>
        <w:ind w:left="284"/>
        <w:jc w:val="both"/>
        <w:rPr>
          <w:rFonts w:asciiTheme="minorHAnsi" w:hAnsiTheme="minorHAnsi"/>
          <w:spacing w:val="8"/>
        </w:rPr>
      </w:pPr>
    </w:p>
    <w:p w:rsidR="00EC794A" w:rsidRPr="00E761CD" w:rsidRDefault="00E9587F" w:rsidP="00EE2652">
      <w:pPr>
        <w:pStyle w:val="ListParagraph"/>
        <w:numPr>
          <w:ilvl w:val="0"/>
          <w:numId w:val="13"/>
        </w:numPr>
        <w:ind w:left="284" w:firstLine="0"/>
        <w:contextualSpacing w:val="0"/>
        <w:jc w:val="both"/>
        <w:rPr>
          <w:rFonts w:asciiTheme="minorHAnsi" w:hAnsiTheme="minorHAnsi"/>
          <w:spacing w:val="8"/>
        </w:rPr>
      </w:pPr>
      <w:r w:rsidRPr="00E761CD">
        <w:rPr>
          <w:rFonts w:asciiTheme="minorHAnsi" w:hAnsiTheme="minorHAnsi"/>
          <w:b/>
          <w:spacing w:val="8"/>
        </w:rPr>
        <w:t>Invitation</w:t>
      </w:r>
      <w:r w:rsidRPr="00E761CD">
        <w:rPr>
          <w:rFonts w:asciiTheme="minorHAnsi" w:hAnsiTheme="minorHAnsi"/>
          <w:spacing w:val="8"/>
        </w:rPr>
        <w:t xml:space="preserve">: This is an extended feature of ‘public post’. The users </w:t>
      </w:r>
      <w:r w:rsidR="00A705DE" w:rsidRPr="00E761CD">
        <w:rPr>
          <w:rFonts w:asciiTheme="minorHAnsi" w:hAnsiTheme="minorHAnsi"/>
          <w:spacing w:val="8"/>
        </w:rPr>
        <w:t xml:space="preserve">can invite other users to their </w:t>
      </w:r>
      <w:r w:rsidRPr="00E761CD">
        <w:rPr>
          <w:rFonts w:asciiTheme="minorHAnsi" w:hAnsiTheme="minorHAnsi"/>
          <w:spacing w:val="8"/>
        </w:rPr>
        <w:t>events and can also ask them whether</w:t>
      </w:r>
      <w:r w:rsidR="00E10A2A" w:rsidRPr="00E761CD">
        <w:rPr>
          <w:rFonts w:asciiTheme="minorHAnsi" w:hAnsiTheme="minorHAnsi"/>
          <w:spacing w:val="8"/>
        </w:rPr>
        <w:t xml:space="preserve"> they would be attending the event or not. The users on the receiving end can set a reminder and reply with a ‘yes’, ‘may’ be or a ‘no’ option. Thus, the inviting user can get an approximate count of the people attending the event and plan the event accordingly</w:t>
      </w:r>
    </w:p>
    <w:p w:rsidR="00EC794A" w:rsidRPr="00F2432A" w:rsidRDefault="00EC794A" w:rsidP="00EE2652">
      <w:pPr>
        <w:ind w:left="284"/>
        <w:jc w:val="both"/>
        <w:rPr>
          <w:rFonts w:asciiTheme="minorHAnsi" w:hAnsiTheme="minorHAnsi"/>
          <w:b/>
          <w:spacing w:val="8"/>
        </w:rPr>
      </w:pPr>
    </w:p>
    <w:p w:rsidR="00E10A2A" w:rsidRDefault="00E10A2A" w:rsidP="00EE2652">
      <w:pPr>
        <w:pStyle w:val="ListParagraph"/>
        <w:numPr>
          <w:ilvl w:val="0"/>
          <w:numId w:val="13"/>
        </w:numPr>
        <w:ind w:left="284" w:firstLine="0"/>
        <w:contextualSpacing w:val="0"/>
        <w:jc w:val="both"/>
        <w:rPr>
          <w:rFonts w:asciiTheme="minorHAnsi" w:hAnsiTheme="minorHAnsi"/>
          <w:spacing w:val="8"/>
        </w:rPr>
      </w:pPr>
      <w:r w:rsidRPr="00E761CD">
        <w:rPr>
          <w:rFonts w:asciiTheme="minorHAnsi" w:hAnsiTheme="minorHAnsi"/>
          <w:b/>
          <w:spacing w:val="8"/>
        </w:rPr>
        <w:t>Area-wise notification</w:t>
      </w:r>
      <w:r w:rsidRPr="00E761CD">
        <w:rPr>
          <w:rFonts w:asciiTheme="minorHAnsi" w:hAnsiTheme="minorHAnsi"/>
          <w:spacing w:val="8"/>
        </w:rPr>
        <w:t xml:space="preserve">: The users have the ability to understand which event is going to occur </w:t>
      </w:r>
      <w:r w:rsidRPr="00E761CD">
        <w:rPr>
          <w:rFonts w:asciiTheme="minorHAnsi" w:hAnsiTheme="minorHAnsi"/>
          <w:spacing w:val="8"/>
        </w:rPr>
        <w:lastRenderedPageBreak/>
        <w:t>in the near-by area</w:t>
      </w:r>
      <w:r w:rsidR="00BF56EC" w:rsidRPr="00E761CD">
        <w:rPr>
          <w:rFonts w:asciiTheme="minorHAnsi" w:hAnsiTheme="minorHAnsi"/>
          <w:spacing w:val="8"/>
        </w:rPr>
        <w:t xml:space="preserve"> by tapping their smart phone on </w:t>
      </w:r>
      <w:r w:rsidR="00A705DE" w:rsidRPr="00E761CD">
        <w:rPr>
          <w:rFonts w:asciiTheme="minorHAnsi" w:hAnsiTheme="minorHAnsi"/>
          <w:spacing w:val="8"/>
        </w:rPr>
        <w:t>an</w:t>
      </w:r>
      <w:r w:rsidR="00C96870" w:rsidRPr="00E761CD">
        <w:rPr>
          <w:rFonts w:asciiTheme="minorHAnsi" w:hAnsiTheme="minorHAnsi"/>
          <w:spacing w:val="8"/>
        </w:rPr>
        <w:t xml:space="preserve"> </w:t>
      </w:r>
      <w:r w:rsidR="00BF56EC" w:rsidRPr="00E761CD">
        <w:rPr>
          <w:rFonts w:asciiTheme="minorHAnsi" w:hAnsiTheme="minorHAnsi"/>
          <w:spacing w:val="8"/>
        </w:rPr>
        <w:t>NFC tag which contains information regarding that event</w:t>
      </w:r>
      <w:r w:rsidR="00B9295F" w:rsidRPr="00E761CD">
        <w:rPr>
          <w:rFonts w:asciiTheme="minorHAnsi" w:hAnsiTheme="minorHAnsi"/>
          <w:spacing w:val="8"/>
        </w:rPr>
        <w:t>.</w:t>
      </w:r>
    </w:p>
    <w:p w:rsidR="000154DC" w:rsidRDefault="000154DC" w:rsidP="000154DC">
      <w:pPr>
        <w:jc w:val="both"/>
        <w:rPr>
          <w:rFonts w:asciiTheme="minorHAnsi" w:hAnsiTheme="minorHAnsi"/>
          <w:spacing w:val="8"/>
        </w:rPr>
      </w:pPr>
    </w:p>
    <w:p w:rsidR="000154DC" w:rsidRPr="000154DC" w:rsidRDefault="000154DC" w:rsidP="000154DC">
      <w:pPr>
        <w:jc w:val="both"/>
        <w:rPr>
          <w:rFonts w:asciiTheme="minorHAnsi" w:hAnsiTheme="minorHAnsi"/>
          <w:spacing w:val="8"/>
        </w:rPr>
      </w:pPr>
    </w:p>
    <w:p w:rsidR="00D15BBB" w:rsidRPr="00D15BBB" w:rsidRDefault="006C3EB4" w:rsidP="0048564B">
      <w:pPr>
        <w:ind w:left="284"/>
        <w:jc w:val="both"/>
        <w:rPr>
          <w:rFonts w:asciiTheme="minorHAnsi" w:hAnsiTheme="minorHAnsi"/>
          <w:b/>
          <w:sz w:val="24"/>
          <w:szCs w:val="24"/>
        </w:rPr>
      </w:pPr>
      <w:r w:rsidRPr="00D15BBB">
        <w:rPr>
          <w:rFonts w:asciiTheme="minorHAnsi" w:hAnsiTheme="minorHAnsi"/>
          <w:b/>
          <w:spacing w:val="-1"/>
          <w:sz w:val="24"/>
          <w:szCs w:val="24"/>
        </w:rPr>
        <w:t>IV</w:t>
      </w:r>
      <w:r w:rsidR="00FE12FA" w:rsidRPr="00D15BBB">
        <w:rPr>
          <w:rFonts w:asciiTheme="minorHAnsi" w:hAnsiTheme="minorHAnsi"/>
          <w:b/>
          <w:spacing w:val="-1"/>
          <w:sz w:val="24"/>
          <w:szCs w:val="24"/>
        </w:rPr>
        <w:t>.</w:t>
      </w:r>
      <w:r w:rsidR="00FE12FA" w:rsidRPr="00D15BBB">
        <w:rPr>
          <w:rFonts w:asciiTheme="minorHAnsi" w:hAnsiTheme="minorHAnsi"/>
          <w:sz w:val="24"/>
          <w:szCs w:val="24"/>
        </w:rPr>
        <w:tab/>
      </w:r>
      <w:r w:rsidRPr="00D15BBB">
        <w:rPr>
          <w:rFonts w:asciiTheme="minorHAnsi" w:hAnsiTheme="minorHAnsi"/>
          <w:b/>
          <w:spacing w:val="-1"/>
          <w:sz w:val="24"/>
          <w:szCs w:val="24"/>
        </w:rPr>
        <w:t>R</w:t>
      </w:r>
      <w:r w:rsidR="00735342">
        <w:rPr>
          <w:rFonts w:asciiTheme="minorHAnsi" w:hAnsiTheme="minorHAnsi"/>
          <w:b/>
          <w:spacing w:val="2"/>
          <w:w w:val="101"/>
          <w:sz w:val="24"/>
          <w:szCs w:val="24"/>
        </w:rPr>
        <w:t>EQUIREMENTS</w:t>
      </w:r>
      <w:r w:rsidR="00D15BBB" w:rsidRPr="00D15BBB">
        <w:rPr>
          <w:rFonts w:asciiTheme="minorHAnsi" w:hAnsiTheme="minorHAnsi"/>
          <w:b/>
          <w:sz w:val="24"/>
          <w:szCs w:val="24"/>
        </w:rPr>
        <w:t xml:space="preserve">: </w:t>
      </w:r>
    </w:p>
    <w:p w:rsidR="001D2F2D" w:rsidRPr="00E761CD" w:rsidRDefault="006C3EB4" w:rsidP="0048564B">
      <w:pPr>
        <w:ind w:left="284"/>
        <w:jc w:val="both"/>
        <w:rPr>
          <w:rFonts w:asciiTheme="minorHAnsi" w:hAnsiTheme="minorHAnsi"/>
        </w:rPr>
      </w:pPr>
      <w:r w:rsidRPr="00E761CD">
        <w:rPr>
          <w:rFonts w:asciiTheme="minorHAnsi" w:hAnsiTheme="minorHAnsi"/>
          <w:spacing w:val="2"/>
        </w:rPr>
        <w:t>T</w:t>
      </w:r>
      <w:r w:rsidRPr="00E761CD">
        <w:rPr>
          <w:rFonts w:asciiTheme="minorHAnsi" w:hAnsiTheme="minorHAnsi"/>
          <w:spacing w:val="5"/>
        </w:rPr>
        <w:t>h</w:t>
      </w:r>
      <w:r w:rsidRPr="00E761CD">
        <w:rPr>
          <w:rFonts w:asciiTheme="minorHAnsi" w:hAnsiTheme="minorHAnsi"/>
          <w:spacing w:val="1"/>
        </w:rPr>
        <w:t>i</w:t>
      </w:r>
      <w:r w:rsidRPr="00E761CD">
        <w:rPr>
          <w:rFonts w:asciiTheme="minorHAnsi" w:hAnsiTheme="minorHAnsi"/>
        </w:rPr>
        <w:t>s p</w:t>
      </w:r>
      <w:r w:rsidRPr="00E761CD">
        <w:rPr>
          <w:rFonts w:asciiTheme="minorHAnsi" w:hAnsiTheme="minorHAnsi"/>
          <w:spacing w:val="5"/>
        </w:rPr>
        <w:t>r</w:t>
      </w:r>
      <w:r w:rsidRPr="00E761CD">
        <w:rPr>
          <w:rFonts w:asciiTheme="minorHAnsi" w:hAnsiTheme="minorHAnsi"/>
          <w:spacing w:val="-5"/>
        </w:rPr>
        <w:t>o</w:t>
      </w:r>
      <w:r w:rsidRPr="00E761CD">
        <w:rPr>
          <w:rFonts w:asciiTheme="minorHAnsi" w:hAnsiTheme="minorHAnsi"/>
          <w:spacing w:val="-3"/>
        </w:rPr>
        <w:t>jec</w:t>
      </w:r>
      <w:r w:rsidRPr="00E761CD">
        <w:rPr>
          <w:rFonts w:asciiTheme="minorHAnsi" w:hAnsiTheme="minorHAnsi"/>
        </w:rPr>
        <w:t>t</w:t>
      </w:r>
      <w:r w:rsidRPr="00E761CD">
        <w:rPr>
          <w:rFonts w:asciiTheme="minorHAnsi" w:hAnsiTheme="minorHAnsi"/>
          <w:spacing w:val="5"/>
        </w:rPr>
        <w:t xml:space="preserve"> </w:t>
      </w:r>
      <w:r w:rsidRPr="00E761CD">
        <w:rPr>
          <w:rFonts w:asciiTheme="minorHAnsi" w:hAnsiTheme="minorHAnsi"/>
          <w:spacing w:val="-6"/>
        </w:rPr>
        <w:t>w</w:t>
      </w:r>
      <w:r w:rsidRPr="00E761CD">
        <w:rPr>
          <w:rFonts w:asciiTheme="minorHAnsi" w:hAnsiTheme="minorHAnsi"/>
          <w:spacing w:val="1"/>
        </w:rPr>
        <w:t>il</w:t>
      </w:r>
      <w:r w:rsidRPr="00E761CD">
        <w:rPr>
          <w:rFonts w:asciiTheme="minorHAnsi" w:hAnsiTheme="minorHAnsi"/>
        </w:rPr>
        <w:t>l</w:t>
      </w:r>
      <w:r w:rsidRPr="00E761CD">
        <w:rPr>
          <w:rFonts w:asciiTheme="minorHAnsi" w:hAnsiTheme="minorHAnsi"/>
          <w:spacing w:val="4"/>
        </w:rPr>
        <w:t xml:space="preserve"> </w:t>
      </w:r>
      <w:r w:rsidRPr="00E761CD">
        <w:rPr>
          <w:rFonts w:asciiTheme="minorHAnsi" w:hAnsiTheme="minorHAnsi"/>
          <w:spacing w:val="-5"/>
        </w:rPr>
        <w:t>b</w:t>
      </w:r>
      <w:r w:rsidRPr="00E761CD">
        <w:rPr>
          <w:rFonts w:asciiTheme="minorHAnsi" w:hAnsiTheme="minorHAnsi"/>
        </w:rPr>
        <w:t>e</w:t>
      </w:r>
      <w:r w:rsidRPr="00E761CD">
        <w:rPr>
          <w:rFonts w:asciiTheme="minorHAnsi" w:hAnsiTheme="minorHAnsi"/>
          <w:spacing w:val="3"/>
        </w:rPr>
        <w:t xml:space="preserve"> </w:t>
      </w:r>
      <w:r w:rsidRPr="00E761CD">
        <w:rPr>
          <w:rFonts w:asciiTheme="minorHAnsi" w:hAnsiTheme="minorHAnsi"/>
          <w:spacing w:val="1"/>
        </w:rPr>
        <w:t>im</w:t>
      </w:r>
      <w:r w:rsidRPr="00E761CD">
        <w:rPr>
          <w:rFonts w:asciiTheme="minorHAnsi" w:hAnsiTheme="minorHAnsi"/>
        </w:rPr>
        <w:t>p</w:t>
      </w:r>
      <w:r w:rsidRPr="00E761CD">
        <w:rPr>
          <w:rFonts w:asciiTheme="minorHAnsi" w:hAnsiTheme="minorHAnsi"/>
          <w:spacing w:val="1"/>
        </w:rPr>
        <w:t>l</w:t>
      </w:r>
      <w:r w:rsidRPr="00E761CD">
        <w:rPr>
          <w:rFonts w:asciiTheme="minorHAnsi" w:hAnsiTheme="minorHAnsi"/>
          <w:spacing w:val="-3"/>
        </w:rPr>
        <w:t>e</w:t>
      </w:r>
      <w:r w:rsidRPr="00E761CD">
        <w:rPr>
          <w:rFonts w:asciiTheme="minorHAnsi" w:hAnsiTheme="minorHAnsi"/>
          <w:spacing w:val="1"/>
        </w:rPr>
        <w:t>m</w:t>
      </w:r>
      <w:r w:rsidRPr="00E761CD">
        <w:rPr>
          <w:rFonts w:asciiTheme="minorHAnsi" w:hAnsiTheme="minorHAnsi"/>
          <w:spacing w:val="-3"/>
        </w:rPr>
        <w:t>e</w:t>
      </w:r>
      <w:r w:rsidRPr="00E761CD">
        <w:rPr>
          <w:rFonts w:asciiTheme="minorHAnsi" w:hAnsiTheme="minorHAnsi"/>
          <w:spacing w:val="5"/>
        </w:rPr>
        <w:t>n</w:t>
      </w:r>
      <w:r w:rsidRPr="00E761CD">
        <w:rPr>
          <w:rFonts w:asciiTheme="minorHAnsi" w:hAnsiTheme="minorHAnsi"/>
          <w:spacing w:val="1"/>
        </w:rPr>
        <w:t>t</w:t>
      </w:r>
      <w:r w:rsidRPr="00E761CD">
        <w:rPr>
          <w:rFonts w:asciiTheme="minorHAnsi" w:hAnsiTheme="minorHAnsi"/>
          <w:spacing w:val="-3"/>
        </w:rPr>
        <w:t>e</w:t>
      </w:r>
      <w:r w:rsidRPr="00E761CD">
        <w:rPr>
          <w:rFonts w:asciiTheme="minorHAnsi" w:hAnsiTheme="minorHAnsi"/>
        </w:rPr>
        <w:t>d</w:t>
      </w:r>
      <w:r w:rsidRPr="00E761CD">
        <w:rPr>
          <w:rFonts w:asciiTheme="minorHAnsi" w:hAnsiTheme="minorHAnsi"/>
          <w:spacing w:val="9"/>
        </w:rPr>
        <w:t xml:space="preserve"> </w:t>
      </w:r>
      <w:r w:rsidRPr="00E761CD">
        <w:rPr>
          <w:rFonts w:asciiTheme="minorHAnsi" w:hAnsiTheme="minorHAnsi"/>
        </w:rPr>
        <w:t>u</w:t>
      </w:r>
      <w:r w:rsidRPr="00E761CD">
        <w:rPr>
          <w:rFonts w:asciiTheme="minorHAnsi" w:hAnsiTheme="minorHAnsi"/>
          <w:spacing w:val="-1"/>
        </w:rPr>
        <w:t>s</w:t>
      </w:r>
      <w:r w:rsidRPr="00E761CD">
        <w:rPr>
          <w:rFonts w:asciiTheme="minorHAnsi" w:hAnsiTheme="minorHAnsi"/>
          <w:spacing w:val="1"/>
        </w:rPr>
        <w:t>i</w:t>
      </w:r>
      <w:r w:rsidRPr="00E761CD">
        <w:rPr>
          <w:rFonts w:asciiTheme="minorHAnsi" w:hAnsiTheme="minorHAnsi"/>
          <w:spacing w:val="5"/>
        </w:rPr>
        <w:t>n</w:t>
      </w:r>
      <w:r w:rsidRPr="00E761CD">
        <w:rPr>
          <w:rFonts w:asciiTheme="minorHAnsi" w:hAnsiTheme="minorHAnsi"/>
        </w:rPr>
        <w:t>g</w:t>
      </w:r>
      <w:r w:rsidRPr="00E761CD">
        <w:rPr>
          <w:rFonts w:asciiTheme="minorHAnsi" w:hAnsiTheme="minorHAnsi"/>
          <w:spacing w:val="6"/>
        </w:rPr>
        <w:t xml:space="preserve"> </w:t>
      </w:r>
      <w:r w:rsidRPr="00E761CD">
        <w:rPr>
          <w:rFonts w:asciiTheme="minorHAnsi" w:hAnsiTheme="minorHAnsi"/>
          <w:spacing w:val="-3"/>
          <w:w w:val="101"/>
        </w:rPr>
        <w:t>c</w:t>
      </w:r>
      <w:r w:rsidRPr="00E761CD">
        <w:rPr>
          <w:rFonts w:asciiTheme="minorHAnsi" w:hAnsiTheme="minorHAnsi"/>
          <w:spacing w:val="1"/>
          <w:w w:val="101"/>
        </w:rPr>
        <w:t>li</w:t>
      </w:r>
      <w:r w:rsidRPr="00E761CD">
        <w:rPr>
          <w:rFonts w:asciiTheme="minorHAnsi" w:hAnsiTheme="minorHAnsi"/>
          <w:spacing w:val="-3"/>
          <w:w w:val="101"/>
        </w:rPr>
        <w:t>e</w:t>
      </w:r>
      <w:r w:rsidRPr="00E761CD">
        <w:rPr>
          <w:rFonts w:asciiTheme="minorHAnsi" w:hAnsiTheme="minorHAnsi"/>
          <w:spacing w:val="5"/>
        </w:rPr>
        <w:t>n</w:t>
      </w:r>
      <w:r w:rsidRPr="00E761CD">
        <w:rPr>
          <w:rFonts w:asciiTheme="minorHAnsi" w:hAnsiTheme="minorHAnsi"/>
          <w:spacing w:val="4"/>
          <w:w w:val="101"/>
        </w:rPr>
        <w:t>t</w:t>
      </w:r>
      <w:r w:rsidRPr="00E761CD">
        <w:rPr>
          <w:rFonts w:asciiTheme="minorHAnsi" w:hAnsiTheme="minorHAnsi"/>
        </w:rPr>
        <w:t>-</w:t>
      </w:r>
      <w:r w:rsidRPr="00E761CD">
        <w:rPr>
          <w:rFonts w:asciiTheme="minorHAnsi" w:hAnsiTheme="minorHAnsi"/>
          <w:spacing w:val="-1"/>
        </w:rPr>
        <w:t>s</w:t>
      </w:r>
      <w:r w:rsidRPr="00E761CD">
        <w:rPr>
          <w:rFonts w:asciiTheme="minorHAnsi" w:hAnsiTheme="minorHAnsi"/>
          <w:spacing w:val="-3"/>
          <w:w w:val="101"/>
        </w:rPr>
        <w:t>e</w:t>
      </w:r>
      <w:r w:rsidRPr="00E761CD">
        <w:rPr>
          <w:rFonts w:asciiTheme="minorHAnsi" w:hAnsiTheme="minorHAnsi"/>
          <w:spacing w:val="5"/>
        </w:rPr>
        <w:t>r</w:t>
      </w:r>
      <w:r w:rsidRPr="00E761CD">
        <w:rPr>
          <w:rFonts w:asciiTheme="minorHAnsi" w:hAnsiTheme="minorHAnsi"/>
          <w:spacing w:val="-5"/>
        </w:rPr>
        <w:t>v</w:t>
      </w:r>
      <w:r w:rsidRPr="00E761CD">
        <w:rPr>
          <w:rFonts w:asciiTheme="minorHAnsi" w:hAnsiTheme="minorHAnsi"/>
          <w:spacing w:val="-3"/>
          <w:w w:val="101"/>
        </w:rPr>
        <w:t>e</w:t>
      </w:r>
      <w:r w:rsidRPr="00E761CD">
        <w:rPr>
          <w:rFonts w:asciiTheme="minorHAnsi" w:hAnsiTheme="minorHAnsi"/>
        </w:rPr>
        <w:t xml:space="preserve">r </w:t>
      </w:r>
      <w:r w:rsidRPr="00E761CD">
        <w:rPr>
          <w:rFonts w:asciiTheme="minorHAnsi" w:hAnsiTheme="minorHAnsi"/>
          <w:spacing w:val="2"/>
          <w:w w:val="101"/>
        </w:rPr>
        <w:t>a</w:t>
      </w:r>
      <w:r w:rsidRPr="00E761CD">
        <w:rPr>
          <w:rFonts w:asciiTheme="minorHAnsi" w:hAnsiTheme="minorHAnsi"/>
          <w:spacing w:val="5"/>
        </w:rPr>
        <w:t>r</w:t>
      </w:r>
      <w:r w:rsidRPr="00E761CD">
        <w:rPr>
          <w:rFonts w:asciiTheme="minorHAnsi" w:hAnsiTheme="minorHAnsi"/>
          <w:spacing w:val="-3"/>
          <w:w w:val="101"/>
        </w:rPr>
        <w:t>c</w:t>
      </w:r>
      <w:r w:rsidRPr="00E761CD">
        <w:rPr>
          <w:rFonts w:asciiTheme="minorHAnsi" w:hAnsiTheme="minorHAnsi"/>
          <w:spacing w:val="5"/>
        </w:rPr>
        <w:t>h</w:t>
      </w:r>
      <w:r w:rsidRPr="00E761CD">
        <w:rPr>
          <w:rFonts w:asciiTheme="minorHAnsi" w:hAnsiTheme="minorHAnsi"/>
          <w:spacing w:val="1"/>
          <w:w w:val="101"/>
        </w:rPr>
        <w:t>it</w:t>
      </w:r>
      <w:r w:rsidRPr="00E761CD">
        <w:rPr>
          <w:rFonts w:asciiTheme="minorHAnsi" w:hAnsiTheme="minorHAnsi"/>
          <w:spacing w:val="-3"/>
          <w:w w:val="101"/>
        </w:rPr>
        <w:t>ec</w:t>
      </w:r>
      <w:r w:rsidRPr="00E761CD">
        <w:rPr>
          <w:rFonts w:asciiTheme="minorHAnsi" w:hAnsiTheme="minorHAnsi"/>
          <w:spacing w:val="1"/>
          <w:w w:val="101"/>
        </w:rPr>
        <w:t>t</w:t>
      </w:r>
      <w:r w:rsidRPr="00E761CD">
        <w:rPr>
          <w:rFonts w:asciiTheme="minorHAnsi" w:hAnsiTheme="minorHAnsi"/>
        </w:rPr>
        <w:t>u</w:t>
      </w:r>
      <w:r w:rsidRPr="00E761CD">
        <w:rPr>
          <w:rFonts w:asciiTheme="minorHAnsi" w:hAnsiTheme="minorHAnsi"/>
          <w:spacing w:val="5"/>
        </w:rPr>
        <w:t>r</w:t>
      </w:r>
      <w:r w:rsidRPr="00E761CD">
        <w:rPr>
          <w:rFonts w:asciiTheme="minorHAnsi" w:hAnsiTheme="minorHAnsi"/>
          <w:spacing w:val="-3"/>
          <w:w w:val="101"/>
        </w:rPr>
        <w:t>e</w:t>
      </w:r>
      <w:r w:rsidRPr="00E761CD">
        <w:rPr>
          <w:rFonts w:asciiTheme="minorHAnsi" w:hAnsiTheme="minorHAnsi"/>
        </w:rPr>
        <w:t>.</w:t>
      </w:r>
    </w:p>
    <w:p w:rsidR="00EC794A" w:rsidRDefault="006C3EB4" w:rsidP="0048564B">
      <w:pPr>
        <w:ind w:left="284"/>
        <w:jc w:val="both"/>
        <w:rPr>
          <w:rFonts w:asciiTheme="minorHAnsi" w:hAnsiTheme="minorHAnsi"/>
        </w:rPr>
      </w:pPr>
      <w:r w:rsidRPr="00E761CD">
        <w:rPr>
          <w:rFonts w:asciiTheme="minorHAnsi" w:hAnsiTheme="minorHAnsi"/>
          <w:spacing w:val="-2"/>
        </w:rPr>
        <w:t>F</w:t>
      </w:r>
      <w:r w:rsidRPr="00E761CD">
        <w:rPr>
          <w:rFonts w:asciiTheme="minorHAnsi" w:hAnsiTheme="minorHAnsi"/>
          <w:spacing w:val="-5"/>
        </w:rPr>
        <w:t>o</w:t>
      </w:r>
      <w:r w:rsidRPr="00E761CD">
        <w:rPr>
          <w:rFonts w:asciiTheme="minorHAnsi" w:hAnsiTheme="minorHAnsi"/>
          <w:spacing w:val="1"/>
        </w:rPr>
        <w:t>ll</w:t>
      </w:r>
      <w:r w:rsidRPr="00E761CD">
        <w:rPr>
          <w:rFonts w:asciiTheme="minorHAnsi" w:hAnsiTheme="minorHAnsi"/>
          <w:spacing w:val="-5"/>
        </w:rPr>
        <w:t>o</w:t>
      </w:r>
      <w:r w:rsidRPr="00E761CD">
        <w:rPr>
          <w:rFonts w:asciiTheme="minorHAnsi" w:hAnsiTheme="minorHAnsi"/>
          <w:spacing w:val="-6"/>
        </w:rPr>
        <w:t>w</w:t>
      </w:r>
      <w:r w:rsidRPr="00E761CD">
        <w:rPr>
          <w:rFonts w:asciiTheme="minorHAnsi" w:hAnsiTheme="minorHAnsi"/>
          <w:spacing w:val="1"/>
        </w:rPr>
        <w:t>i</w:t>
      </w:r>
      <w:r w:rsidRPr="00E761CD">
        <w:rPr>
          <w:rFonts w:asciiTheme="minorHAnsi" w:hAnsiTheme="minorHAnsi"/>
          <w:spacing w:val="5"/>
        </w:rPr>
        <w:t>n</w:t>
      </w:r>
      <w:r w:rsidRPr="00E761CD">
        <w:rPr>
          <w:rFonts w:asciiTheme="minorHAnsi" w:hAnsiTheme="minorHAnsi"/>
        </w:rPr>
        <w:t>g</w:t>
      </w:r>
      <w:r w:rsidRPr="00E761CD">
        <w:rPr>
          <w:rFonts w:asciiTheme="minorHAnsi" w:hAnsiTheme="minorHAnsi"/>
          <w:spacing w:val="5"/>
        </w:rPr>
        <w:t xml:space="preserve"> </w:t>
      </w:r>
      <w:r w:rsidR="00F23450">
        <w:rPr>
          <w:rFonts w:asciiTheme="minorHAnsi" w:hAnsiTheme="minorHAnsi"/>
          <w:spacing w:val="1"/>
        </w:rPr>
        <w:t>are</w:t>
      </w:r>
      <w:bookmarkStart w:id="0" w:name="_GoBack"/>
      <w:bookmarkEnd w:id="0"/>
      <w:r w:rsidRPr="00E761CD">
        <w:rPr>
          <w:rFonts w:asciiTheme="minorHAnsi" w:hAnsiTheme="minorHAnsi"/>
          <w:spacing w:val="2"/>
        </w:rPr>
        <w:t xml:space="preserve"> </w:t>
      </w:r>
      <w:r w:rsidRPr="00E761CD">
        <w:rPr>
          <w:rFonts w:asciiTheme="minorHAnsi" w:hAnsiTheme="minorHAnsi"/>
          <w:spacing w:val="-1"/>
        </w:rPr>
        <w:t>s</w:t>
      </w:r>
      <w:r w:rsidRPr="00E761CD">
        <w:rPr>
          <w:rFonts w:asciiTheme="minorHAnsi" w:hAnsiTheme="minorHAnsi"/>
          <w:spacing w:val="-5"/>
        </w:rPr>
        <w:t>o</w:t>
      </w:r>
      <w:r w:rsidRPr="00E761CD">
        <w:rPr>
          <w:rFonts w:asciiTheme="minorHAnsi" w:hAnsiTheme="minorHAnsi"/>
          <w:spacing w:val="1"/>
        </w:rPr>
        <w:t>m</w:t>
      </w:r>
      <w:r w:rsidRPr="00E761CD">
        <w:rPr>
          <w:rFonts w:asciiTheme="minorHAnsi" w:hAnsiTheme="minorHAnsi"/>
        </w:rPr>
        <w:t>e</w:t>
      </w:r>
      <w:r w:rsidRPr="00E761CD">
        <w:rPr>
          <w:rFonts w:asciiTheme="minorHAnsi" w:hAnsiTheme="minorHAnsi"/>
          <w:spacing w:val="1"/>
        </w:rPr>
        <w:t xml:space="preserve"> </w:t>
      </w:r>
      <w:r w:rsidRPr="00E761CD">
        <w:rPr>
          <w:rFonts w:asciiTheme="minorHAnsi" w:hAnsiTheme="minorHAnsi"/>
          <w:spacing w:val="-4"/>
        </w:rPr>
        <w:t>o</w:t>
      </w:r>
      <w:r w:rsidRPr="00E761CD">
        <w:rPr>
          <w:rFonts w:asciiTheme="minorHAnsi" w:hAnsiTheme="minorHAnsi"/>
        </w:rPr>
        <w:t>f</w:t>
      </w:r>
      <w:r w:rsidRPr="00E761CD">
        <w:rPr>
          <w:rFonts w:asciiTheme="minorHAnsi" w:hAnsiTheme="minorHAnsi"/>
          <w:spacing w:val="-2"/>
        </w:rPr>
        <w:t xml:space="preserve"> </w:t>
      </w:r>
      <w:r w:rsidRPr="00E761CD">
        <w:rPr>
          <w:rFonts w:asciiTheme="minorHAnsi" w:hAnsiTheme="minorHAnsi"/>
          <w:spacing w:val="1"/>
        </w:rPr>
        <w:t>t</w:t>
      </w:r>
      <w:r w:rsidRPr="00E761CD">
        <w:rPr>
          <w:rFonts w:asciiTheme="minorHAnsi" w:hAnsiTheme="minorHAnsi"/>
          <w:spacing w:val="5"/>
        </w:rPr>
        <w:t>h</w:t>
      </w:r>
      <w:r w:rsidRPr="00E761CD">
        <w:rPr>
          <w:rFonts w:asciiTheme="minorHAnsi" w:hAnsiTheme="minorHAnsi"/>
        </w:rPr>
        <w:t>e</w:t>
      </w:r>
      <w:r w:rsidRPr="00E761CD">
        <w:rPr>
          <w:rFonts w:asciiTheme="minorHAnsi" w:hAnsiTheme="minorHAnsi"/>
          <w:spacing w:val="1"/>
        </w:rPr>
        <w:t xml:space="preserve"> </w:t>
      </w:r>
      <w:r w:rsidRPr="00E761CD">
        <w:rPr>
          <w:rFonts w:asciiTheme="minorHAnsi" w:hAnsiTheme="minorHAnsi"/>
          <w:spacing w:val="5"/>
        </w:rPr>
        <w:t>r</w:t>
      </w:r>
      <w:r w:rsidRPr="00E761CD">
        <w:rPr>
          <w:rFonts w:asciiTheme="minorHAnsi" w:hAnsiTheme="minorHAnsi"/>
          <w:spacing w:val="-3"/>
          <w:w w:val="101"/>
        </w:rPr>
        <w:t>e</w:t>
      </w:r>
      <w:r w:rsidRPr="00E761CD">
        <w:rPr>
          <w:rFonts w:asciiTheme="minorHAnsi" w:hAnsiTheme="minorHAnsi"/>
        </w:rPr>
        <w:t>qu</w:t>
      </w:r>
      <w:r w:rsidRPr="00E761CD">
        <w:rPr>
          <w:rFonts w:asciiTheme="minorHAnsi" w:hAnsiTheme="minorHAnsi"/>
          <w:spacing w:val="1"/>
        </w:rPr>
        <w:t>i</w:t>
      </w:r>
      <w:r w:rsidRPr="00E761CD">
        <w:rPr>
          <w:rFonts w:asciiTheme="minorHAnsi" w:hAnsiTheme="minorHAnsi"/>
          <w:spacing w:val="5"/>
        </w:rPr>
        <w:t>r</w:t>
      </w:r>
      <w:r w:rsidRPr="00E761CD">
        <w:rPr>
          <w:rFonts w:asciiTheme="minorHAnsi" w:hAnsiTheme="minorHAnsi"/>
          <w:spacing w:val="-3"/>
          <w:w w:val="101"/>
        </w:rPr>
        <w:t>e</w:t>
      </w:r>
      <w:r w:rsidRPr="00E761CD">
        <w:rPr>
          <w:rFonts w:asciiTheme="minorHAnsi" w:hAnsiTheme="minorHAnsi"/>
          <w:spacing w:val="1"/>
        </w:rPr>
        <w:t>m</w:t>
      </w:r>
      <w:r w:rsidRPr="00E761CD">
        <w:rPr>
          <w:rFonts w:asciiTheme="minorHAnsi" w:hAnsiTheme="minorHAnsi"/>
          <w:spacing w:val="-3"/>
          <w:w w:val="101"/>
        </w:rPr>
        <w:t>e</w:t>
      </w:r>
      <w:r w:rsidRPr="00E761CD">
        <w:rPr>
          <w:rFonts w:asciiTheme="minorHAnsi" w:hAnsiTheme="minorHAnsi"/>
          <w:spacing w:val="5"/>
        </w:rPr>
        <w:t>n</w:t>
      </w:r>
      <w:r w:rsidRPr="00E761CD">
        <w:rPr>
          <w:rFonts w:asciiTheme="minorHAnsi" w:hAnsiTheme="minorHAnsi"/>
          <w:spacing w:val="1"/>
          <w:w w:val="101"/>
        </w:rPr>
        <w:t>t</w:t>
      </w:r>
      <w:r w:rsidRPr="00E761CD">
        <w:rPr>
          <w:rFonts w:asciiTheme="minorHAnsi" w:hAnsiTheme="minorHAnsi"/>
          <w:spacing w:val="-1"/>
        </w:rPr>
        <w:t>s</w:t>
      </w:r>
      <w:r w:rsidRPr="00E761CD">
        <w:rPr>
          <w:rFonts w:asciiTheme="minorHAnsi" w:hAnsiTheme="minorHAnsi"/>
          <w:spacing w:val="3"/>
          <w:w w:val="101"/>
        </w:rPr>
        <w:t>:</w:t>
      </w:r>
      <w:r w:rsidRPr="00E761CD">
        <w:rPr>
          <w:rFonts w:asciiTheme="minorHAnsi" w:hAnsiTheme="minorHAnsi"/>
        </w:rPr>
        <w:t xml:space="preserve">- </w:t>
      </w:r>
    </w:p>
    <w:p w:rsidR="00F2432A" w:rsidRPr="00E761CD" w:rsidRDefault="00F2432A" w:rsidP="0048564B">
      <w:pPr>
        <w:ind w:left="284"/>
        <w:jc w:val="both"/>
        <w:rPr>
          <w:rFonts w:asciiTheme="minorHAnsi" w:hAnsiTheme="minorHAnsi"/>
        </w:rPr>
      </w:pPr>
    </w:p>
    <w:p w:rsidR="00EC794A" w:rsidRDefault="006C3EB4" w:rsidP="0048564B">
      <w:pPr>
        <w:ind w:left="284"/>
        <w:jc w:val="both"/>
        <w:rPr>
          <w:rFonts w:asciiTheme="minorHAnsi" w:hAnsiTheme="minorHAnsi"/>
          <w:b/>
        </w:rPr>
      </w:pPr>
      <w:r w:rsidRPr="00E761CD">
        <w:rPr>
          <w:rFonts w:asciiTheme="minorHAnsi" w:hAnsiTheme="minorHAnsi"/>
          <w:b/>
          <w:spacing w:val="-2"/>
        </w:rPr>
        <w:t>S</w:t>
      </w:r>
      <w:r w:rsidRPr="00E761CD">
        <w:rPr>
          <w:rFonts w:asciiTheme="minorHAnsi" w:hAnsiTheme="minorHAnsi"/>
          <w:b/>
          <w:spacing w:val="-3"/>
        </w:rPr>
        <w:t>e</w:t>
      </w:r>
      <w:r w:rsidRPr="00E761CD">
        <w:rPr>
          <w:rFonts w:asciiTheme="minorHAnsi" w:hAnsiTheme="minorHAnsi"/>
          <w:b/>
          <w:spacing w:val="5"/>
        </w:rPr>
        <w:t>r</w:t>
      </w:r>
      <w:r w:rsidRPr="00E761CD">
        <w:rPr>
          <w:rFonts w:asciiTheme="minorHAnsi" w:hAnsiTheme="minorHAnsi"/>
          <w:b/>
          <w:spacing w:val="-5"/>
        </w:rPr>
        <w:t>v</w:t>
      </w:r>
      <w:r w:rsidRPr="00E761CD">
        <w:rPr>
          <w:rFonts w:asciiTheme="minorHAnsi" w:hAnsiTheme="minorHAnsi"/>
          <w:b/>
          <w:spacing w:val="-3"/>
        </w:rPr>
        <w:t>e</w:t>
      </w:r>
      <w:r w:rsidRPr="00E761CD">
        <w:rPr>
          <w:rFonts w:asciiTheme="minorHAnsi" w:hAnsiTheme="minorHAnsi"/>
          <w:b/>
        </w:rPr>
        <w:t>r</w:t>
      </w:r>
      <w:r w:rsidRPr="00E761CD">
        <w:rPr>
          <w:rFonts w:asciiTheme="minorHAnsi" w:hAnsiTheme="minorHAnsi"/>
          <w:b/>
          <w:spacing w:val="9"/>
        </w:rPr>
        <w:t xml:space="preserve"> </w:t>
      </w:r>
      <w:r w:rsidRPr="00E761CD">
        <w:rPr>
          <w:rFonts w:asciiTheme="minorHAnsi" w:hAnsiTheme="minorHAnsi"/>
          <w:b/>
          <w:spacing w:val="-2"/>
        </w:rPr>
        <w:t>S</w:t>
      </w:r>
      <w:r w:rsidRPr="00E761CD">
        <w:rPr>
          <w:rFonts w:asciiTheme="minorHAnsi" w:hAnsiTheme="minorHAnsi"/>
          <w:b/>
          <w:spacing w:val="1"/>
          <w:w w:val="101"/>
        </w:rPr>
        <w:t>i</w:t>
      </w:r>
      <w:r w:rsidRPr="00E761CD">
        <w:rPr>
          <w:rFonts w:asciiTheme="minorHAnsi" w:hAnsiTheme="minorHAnsi"/>
          <w:b/>
        </w:rPr>
        <w:t>d</w:t>
      </w:r>
      <w:r w:rsidRPr="00E761CD">
        <w:rPr>
          <w:rFonts w:asciiTheme="minorHAnsi" w:hAnsiTheme="minorHAnsi"/>
          <w:b/>
          <w:spacing w:val="-3"/>
        </w:rPr>
        <w:t>e</w:t>
      </w:r>
      <w:r w:rsidRPr="00E761CD">
        <w:rPr>
          <w:rFonts w:asciiTheme="minorHAnsi" w:hAnsiTheme="minorHAnsi"/>
          <w:b/>
          <w:spacing w:val="2"/>
          <w:w w:val="101"/>
        </w:rPr>
        <w:t>:</w:t>
      </w:r>
      <w:r w:rsidRPr="00E761CD">
        <w:rPr>
          <w:rFonts w:asciiTheme="minorHAnsi" w:hAnsiTheme="minorHAnsi"/>
          <w:b/>
        </w:rPr>
        <w:t>-</w:t>
      </w:r>
    </w:p>
    <w:p w:rsidR="00F2432A" w:rsidRPr="00AD1E3A" w:rsidRDefault="00F2432A" w:rsidP="0048564B">
      <w:pPr>
        <w:ind w:left="284"/>
        <w:jc w:val="both"/>
        <w:rPr>
          <w:rFonts w:asciiTheme="minorHAnsi" w:hAnsiTheme="minorHAnsi"/>
          <w:b/>
        </w:rPr>
      </w:pPr>
    </w:p>
    <w:p w:rsidR="008B2772" w:rsidRPr="00AD1E3A" w:rsidRDefault="006C3EB4" w:rsidP="0048564B">
      <w:pPr>
        <w:ind w:left="284"/>
        <w:jc w:val="both"/>
        <w:rPr>
          <w:rFonts w:asciiTheme="minorHAnsi" w:hAnsiTheme="minorHAnsi"/>
          <w:b/>
        </w:rPr>
      </w:pPr>
      <w:r w:rsidRPr="00E761CD">
        <w:rPr>
          <w:rFonts w:asciiTheme="minorHAnsi" w:hAnsiTheme="minorHAnsi"/>
          <w:b/>
          <w:spacing w:val="-6"/>
        </w:rPr>
        <w:t>H</w:t>
      </w:r>
      <w:r w:rsidRPr="00E761CD">
        <w:rPr>
          <w:rFonts w:asciiTheme="minorHAnsi" w:hAnsiTheme="minorHAnsi"/>
          <w:b/>
          <w:spacing w:val="2"/>
        </w:rPr>
        <w:t>a</w:t>
      </w:r>
      <w:r w:rsidRPr="00E761CD">
        <w:rPr>
          <w:rFonts w:asciiTheme="minorHAnsi" w:hAnsiTheme="minorHAnsi"/>
          <w:b/>
          <w:spacing w:val="5"/>
        </w:rPr>
        <w:t>r</w:t>
      </w:r>
      <w:r w:rsidRPr="00E761CD">
        <w:rPr>
          <w:rFonts w:asciiTheme="minorHAnsi" w:hAnsiTheme="minorHAnsi"/>
          <w:b/>
        </w:rPr>
        <w:t>d</w:t>
      </w:r>
      <w:r w:rsidRPr="00E761CD">
        <w:rPr>
          <w:rFonts w:asciiTheme="minorHAnsi" w:hAnsiTheme="minorHAnsi"/>
          <w:b/>
          <w:spacing w:val="-6"/>
        </w:rPr>
        <w:t>w</w:t>
      </w:r>
      <w:r w:rsidRPr="00E761CD">
        <w:rPr>
          <w:rFonts w:asciiTheme="minorHAnsi" w:hAnsiTheme="minorHAnsi"/>
          <w:b/>
          <w:spacing w:val="2"/>
        </w:rPr>
        <w:t>a</w:t>
      </w:r>
      <w:r w:rsidRPr="00E761CD">
        <w:rPr>
          <w:rFonts w:asciiTheme="minorHAnsi" w:hAnsiTheme="minorHAnsi"/>
          <w:b/>
          <w:spacing w:val="5"/>
        </w:rPr>
        <w:t>r</w:t>
      </w:r>
      <w:r w:rsidRPr="00E761CD">
        <w:rPr>
          <w:rFonts w:asciiTheme="minorHAnsi" w:hAnsiTheme="minorHAnsi"/>
          <w:b/>
        </w:rPr>
        <w:t>e</w:t>
      </w:r>
      <w:r w:rsidRPr="00E761CD">
        <w:rPr>
          <w:rFonts w:asciiTheme="minorHAnsi" w:hAnsiTheme="minorHAnsi"/>
          <w:b/>
          <w:spacing w:val="3"/>
        </w:rPr>
        <w:t xml:space="preserve"> </w:t>
      </w:r>
      <w:r w:rsidRPr="00E761CD">
        <w:rPr>
          <w:rFonts w:asciiTheme="minorHAnsi" w:hAnsiTheme="minorHAnsi"/>
          <w:b/>
          <w:spacing w:val="-5"/>
        </w:rPr>
        <w:t>R</w:t>
      </w:r>
      <w:r w:rsidRPr="00E761CD">
        <w:rPr>
          <w:rFonts w:asciiTheme="minorHAnsi" w:hAnsiTheme="minorHAnsi"/>
          <w:b/>
          <w:spacing w:val="-3"/>
          <w:w w:val="101"/>
        </w:rPr>
        <w:t>e</w:t>
      </w:r>
      <w:r w:rsidRPr="00E761CD">
        <w:rPr>
          <w:rFonts w:asciiTheme="minorHAnsi" w:hAnsiTheme="minorHAnsi"/>
          <w:b/>
        </w:rPr>
        <w:t>qu</w:t>
      </w:r>
      <w:r w:rsidRPr="00E761CD">
        <w:rPr>
          <w:rFonts w:asciiTheme="minorHAnsi" w:hAnsiTheme="minorHAnsi"/>
          <w:b/>
          <w:spacing w:val="1"/>
        </w:rPr>
        <w:t>i</w:t>
      </w:r>
      <w:r w:rsidRPr="00E761CD">
        <w:rPr>
          <w:rFonts w:asciiTheme="minorHAnsi" w:hAnsiTheme="minorHAnsi"/>
          <w:b/>
          <w:spacing w:val="5"/>
        </w:rPr>
        <w:t>r</w:t>
      </w:r>
      <w:r w:rsidRPr="00E761CD">
        <w:rPr>
          <w:rFonts w:asciiTheme="minorHAnsi" w:hAnsiTheme="minorHAnsi"/>
          <w:b/>
          <w:spacing w:val="-3"/>
          <w:w w:val="101"/>
        </w:rPr>
        <w:t>e</w:t>
      </w:r>
      <w:r w:rsidRPr="00E761CD">
        <w:rPr>
          <w:rFonts w:asciiTheme="minorHAnsi" w:hAnsiTheme="minorHAnsi"/>
          <w:b/>
          <w:spacing w:val="1"/>
        </w:rPr>
        <w:t>m</w:t>
      </w:r>
      <w:r w:rsidRPr="00E761CD">
        <w:rPr>
          <w:rFonts w:asciiTheme="minorHAnsi" w:hAnsiTheme="minorHAnsi"/>
          <w:b/>
          <w:spacing w:val="-3"/>
          <w:w w:val="101"/>
        </w:rPr>
        <w:t>e</w:t>
      </w:r>
      <w:r w:rsidRPr="00E761CD">
        <w:rPr>
          <w:rFonts w:asciiTheme="minorHAnsi" w:hAnsiTheme="minorHAnsi"/>
          <w:b/>
          <w:spacing w:val="5"/>
        </w:rPr>
        <w:t>n</w:t>
      </w:r>
      <w:r w:rsidRPr="00E761CD">
        <w:rPr>
          <w:rFonts w:asciiTheme="minorHAnsi" w:hAnsiTheme="minorHAnsi"/>
          <w:b/>
          <w:spacing w:val="1"/>
          <w:w w:val="101"/>
        </w:rPr>
        <w:t>t</w:t>
      </w:r>
      <w:r w:rsidRPr="00E761CD">
        <w:rPr>
          <w:rFonts w:asciiTheme="minorHAnsi" w:hAnsiTheme="minorHAnsi"/>
          <w:b/>
          <w:spacing w:val="-1"/>
        </w:rPr>
        <w:t>s</w:t>
      </w:r>
      <w:r w:rsidRPr="00E761CD">
        <w:rPr>
          <w:rFonts w:asciiTheme="minorHAnsi" w:hAnsiTheme="minorHAnsi"/>
          <w:b/>
          <w:spacing w:val="2"/>
          <w:w w:val="101"/>
        </w:rPr>
        <w:t>:</w:t>
      </w:r>
      <w:r w:rsidRPr="00E761CD">
        <w:rPr>
          <w:rFonts w:asciiTheme="minorHAnsi" w:hAnsiTheme="minorHAnsi"/>
          <w:b/>
        </w:rPr>
        <w:t>-</w:t>
      </w:r>
    </w:p>
    <w:p w:rsidR="001D2F2D" w:rsidRPr="00E761CD" w:rsidRDefault="008B2772" w:rsidP="0048564B">
      <w:pPr>
        <w:pStyle w:val="ListParagraph"/>
        <w:numPr>
          <w:ilvl w:val="0"/>
          <w:numId w:val="12"/>
        </w:numPr>
        <w:ind w:left="284" w:firstLine="0"/>
        <w:contextualSpacing w:val="0"/>
        <w:jc w:val="both"/>
        <w:rPr>
          <w:rFonts w:asciiTheme="minorHAnsi" w:hAnsiTheme="minorHAnsi"/>
        </w:rPr>
      </w:pPr>
      <w:r w:rsidRPr="00E761CD">
        <w:rPr>
          <w:rFonts w:asciiTheme="minorHAnsi" w:hAnsiTheme="minorHAnsi"/>
        </w:rPr>
        <w:t>Device: Smart Phone supporting Android OS</w:t>
      </w:r>
    </w:p>
    <w:p w:rsidR="008B2772" w:rsidRPr="00E761CD" w:rsidRDefault="008B2772" w:rsidP="0048564B">
      <w:pPr>
        <w:pStyle w:val="ListParagraph"/>
        <w:numPr>
          <w:ilvl w:val="0"/>
          <w:numId w:val="12"/>
        </w:numPr>
        <w:spacing w:before="100" w:beforeAutospacing="1"/>
        <w:ind w:left="284" w:firstLine="0"/>
        <w:contextualSpacing w:val="0"/>
        <w:jc w:val="both"/>
        <w:rPr>
          <w:rFonts w:asciiTheme="minorHAnsi" w:hAnsiTheme="minorHAnsi"/>
        </w:rPr>
      </w:pPr>
      <w:r w:rsidRPr="00E761CD">
        <w:rPr>
          <w:rFonts w:asciiTheme="minorHAnsi" w:hAnsiTheme="minorHAnsi"/>
        </w:rPr>
        <w:t>RAM memory: 512 mb</w:t>
      </w:r>
    </w:p>
    <w:p w:rsidR="001B581E" w:rsidRDefault="008B2772" w:rsidP="0048564B">
      <w:pPr>
        <w:pStyle w:val="ListParagraph"/>
        <w:numPr>
          <w:ilvl w:val="0"/>
          <w:numId w:val="12"/>
        </w:numPr>
        <w:spacing w:before="100" w:beforeAutospacing="1"/>
        <w:ind w:left="284" w:firstLine="0"/>
        <w:contextualSpacing w:val="0"/>
        <w:jc w:val="both"/>
        <w:rPr>
          <w:rFonts w:asciiTheme="minorHAnsi" w:hAnsiTheme="minorHAnsi"/>
        </w:rPr>
      </w:pPr>
      <w:r w:rsidRPr="00E761CD">
        <w:rPr>
          <w:rFonts w:asciiTheme="minorHAnsi" w:hAnsiTheme="minorHAnsi"/>
        </w:rPr>
        <w:t>Processor: 1 Ghz</w:t>
      </w:r>
    </w:p>
    <w:p w:rsidR="00EE2652" w:rsidRPr="00EE2652" w:rsidRDefault="00EE2652" w:rsidP="0048564B">
      <w:pPr>
        <w:pStyle w:val="ListParagraph"/>
        <w:spacing w:before="100" w:beforeAutospacing="1"/>
        <w:ind w:left="284"/>
        <w:contextualSpacing w:val="0"/>
        <w:jc w:val="both"/>
        <w:rPr>
          <w:rFonts w:asciiTheme="minorHAnsi" w:hAnsiTheme="minorHAnsi"/>
        </w:rPr>
      </w:pPr>
    </w:p>
    <w:p w:rsidR="008B2772" w:rsidRDefault="008B2772" w:rsidP="0048564B">
      <w:pPr>
        <w:ind w:left="284"/>
        <w:jc w:val="both"/>
        <w:rPr>
          <w:rFonts w:asciiTheme="minorHAnsi" w:hAnsiTheme="minorHAnsi"/>
          <w:b/>
        </w:rPr>
      </w:pPr>
      <w:r w:rsidRPr="00E761CD">
        <w:rPr>
          <w:rFonts w:asciiTheme="minorHAnsi" w:hAnsiTheme="minorHAnsi"/>
          <w:b/>
        </w:rPr>
        <w:t>Software requirements:</w:t>
      </w:r>
    </w:p>
    <w:p w:rsidR="001B581E" w:rsidRPr="00AD1E3A" w:rsidRDefault="001B581E" w:rsidP="0048564B">
      <w:pPr>
        <w:ind w:left="284"/>
        <w:jc w:val="both"/>
        <w:rPr>
          <w:rFonts w:asciiTheme="minorHAnsi" w:hAnsiTheme="minorHAnsi"/>
          <w:b/>
        </w:rPr>
      </w:pPr>
    </w:p>
    <w:p w:rsidR="008B2772" w:rsidRPr="00E761CD" w:rsidRDefault="008B2772" w:rsidP="0048564B">
      <w:pPr>
        <w:pStyle w:val="ListParagraph"/>
        <w:numPr>
          <w:ilvl w:val="0"/>
          <w:numId w:val="12"/>
        </w:numPr>
        <w:ind w:left="284" w:firstLine="0"/>
        <w:contextualSpacing w:val="0"/>
        <w:jc w:val="both"/>
        <w:rPr>
          <w:rFonts w:asciiTheme="minorHAnsi" w:hAnsiTheme="minorHAnsi"/>
        </w:rPr>
      </w:pPr>
      <w:r w:rsidRPr="00E761CD">
        <w:rPr>
          <w:rFonts w:asciiTheme="minorHAnsi" w:hAnsiTheme="minorHAnsi"/>
        </w:rPr>
        <w:t>Operating system: A</w:t>
      </w:r>
      <w:r w:rsidR="009607F2">
        <w:rPr>
          <w:rFonts w:asciiTheme="minorHAnsi" w:hAnsiTheme="minorHAnsi"/>
        </w:rPr>
        <w:t>ndroid 4</w:t>
      </w:r>
      <w:r w:rsidR="007806CF">
        <w:rPr>
          <w:rFonts w:asciiTheme="minorHAnsi" w:hAnsiTheme="minorHAnsi"/>
        </w:rPr>
        <w:t>.0 + version (Jelly Bean</w:t>
      </w:r>
      <w:r w:rsidRPr="00E761CD">
        <w:rPr>
          <w:rFonts w:asciiTheme="minorHAnsi" w:hAnsiTheme="minorHAnsi"/>
        </w:rPr>
        <w:t>)</w:t>
      </w:r>
    </w:p>
    <w:p w:rsidR="008B2772" w:rsidRPr="00E761CD" w:rsidRDefault="008B2772" w:rsidP="0048564B">
      <w:pPr>
        <w:pStyle w:val="ListParagraph"/>
        <w:numPr>
          <w:ilvl w:val="0"/>
          <w:numId w:val="12"/>
        </w:numPr>
        <w:ind w:left="284" w:firstLine="0"/>
        <w:contextualSpacing w:val="0"/>
        <w:jc w:val="both"/>
        <w:rPr>
          <w:rFonts w:asciiTheme="minorHAnsi" w:hAnsiTheme="minorHAnsi"/>
        </w:rPr>
      </w:pPr>
      <w:r w:rsidRPr="00E761CD">
        <w:rPr>
          <w:rFonts w:asciiTheme="minorHAnsi" w:hAnsiTheme="minorHAnsi"/>
        </w:rPr>
        <w:t>Connectivity: WI-FI</w:t>
      </w:r>
    </w:p>
    <w:p w:rsidR="008B2772" w:rsidRPr="00E761CD" w:rsidRDefault="008B2772" w:rsidP="0048564B">
      <w:pPr>
        <w:pStyle w:val="ListParagraph"/>
        <w:numPr>
          <w:ilvl w:val="0"/>
          <w:numId w:val="12"/>
        </w:numPr>
        <w:ind w:left="284" w:firstLine="0"/>
        <w:contextualSpacing w:val="0"/>
        <w:jc w:val="both"/>
        <w:rPr>
          <w:rFonts w:asciiTheme="minorHAnsi" w:hAnsiTheme="minorHAnsi"/>
        </w:rPr>
      </w:pPr>
      <w:r w:rsidRPr="00E761CD">
        <w:rPr>
          <w:rFonts w:asciiTheme="minorHAnsi" w:hAnsiTheme="minorHAnsi"/>
        </w:rPr>
        <w:t>Installation file: apk ( Android Application Package File) file</w:t>
      </w:r>
    </w:p>
    <w:p w:rsidR="00EC794A" w:rsidRPr="00E761CD" w:rsidRDefault="00EC794A" w:rsidP="0048564B">
      <w:pPr>
        <w:ind w:left="284"/>
        <w:jc w:val="both"/>
        <w:rPr>
          <w:rFonts w:asciiTheme="minorHAnsi" w:hAnsiTheme="minorHAnsi"/>
        </w:rPr>
      </w:pPr>
    </w:p>
    <w:p w:rsidR="00EC794A" w:rsidRDefault="00F97733" w:rsidP="0048564B">
      <w:pPr>
        <w:ind w:left="284"/>
        <w:jc w:val="both"/>
        <w:rPr>
          <w:rFonts w:asciiTheme="minorHAnsi" w:hAnsiTheme="minorHAnsi"/>
          <w:b/>
        </w:rPr>
      </w:pPr>
      <w:r w:rsidRPr="00E761CD">
        <w:rPr>
          <w:rFonts w:asciiTheme="minorHAnsi" w:hAnsiTheme="minorHAnsi"/>
        </w:rPr>
        <w:t xml:space="preserve"> </w:t>
      </w:r>
      <w:r w:rsidR="006C3EB4" w:rsidRPr="00E761CD">
        <w:rPr>
          <w:rFonts w:asciiTheme="minorHAnsi" w:hAnsiTheme="minorHAnsi"/>
          <w:b/>
        </w:rPr>
        <w:t>C</w:t>
      </w:r>
      <w:r w:rsidR="006C3EB4" w:rsidRPr="00E761CD">
        <w:rPr>
          <w:rFonts w:asciiTheme="minorHAnsi" w:hAnsiTheme="minorHAnsi"/>
          <w:b/>
          <w:spacing w:val="1"/>
        </w:rPr>
        <w:t>li</w:t>
      </w:r>
      <w:r w:rsidR="006C3EB4" w:rsidRPr="00E761CD">
        <w:rPr>
          <w:rFonts w:asciiTheme="minorHAnsi" w:hAnsiTheme="minorHAnsi"/>
          <w:b/>
          <w:spacing w:val="-3"/>
        </w:rPr>
        <w:t>e</w:t>
      </w:r>
      <w:r w:rsidR="006C3EB4" w:rsidRPr="00E761CD">
        <w:rPr>
          <w:rFonts w:asciiTheme="minorHAnsi" w:hAnsiTheme="minorHAnsi"/>
          <w:b/>
          <w:spacing w:val="5"/>
        </w:rPr>
        <w:t>n</w:t>
      </w:r>
      <w:r w:rsidR="006C3EB4" w:rsidRPr="00E761CD">
        <w:rPr>
          <w:rFonts w:asciiTheme="minorHAnsi" w:hAnsiTheme="minorHAnsi"/>
          <w:b/>
        </w:rPr>
        <w:t>t</w:t>
      </w:r>
      <w:r w:rsidR="006C3EB4" w:rsidRPr="00E761CD">
        <w:rPr>
          <w:rFonts w:asciiTheme="minorHAnsi" w:hAnsiTheme="minorHAnsi"/>
          <w:b/>
          <w:spacing w:val="6"/>
        </w:rPr>
        <w:t xml:space="preserve"> </w:t>
      </w:r>
      <w:r w:rsidR="006C3EB4" w:rsidRPr="00E761CD">
        <w:rPr>
          <w:rFonts w:asciiTheme="minorHAnsi" w:hAnsiTheme="minorHAnsi"/>
          <w:b/>
          <w:spacing w:val="-2"/>
        </w:rPr>
        <w:t>S</w:t>
      </w:r>
      <w:r w:rsidR="006C3EB4" w:rsidRPr="00E761CD">
        <w:rPr>
          <w:rFonts w:asciiTheme="minorHAnsi" w:hAnsiTheme="minorHAnsi"/>
          <w:b/>
          <w:spacing w:val="1"/>
          <w:w w:val="101"/>
        </w:rPr>
        <w:t>i</w:t>
      </w:r>
      <w:r w:rsidR="006C3EB4" w:rsidRPr="00E761CD">
        <w:rPr>
          <w:rFonts w:asciiTheme="minorHAnsi" w:hAnsiTheme="minorHAnsi"/>
          <w:b/>
        </w:rPr>
        <w:t>d</w:t>
      </w:r>
      <w:r w:rsidR="006C3EB4" w:rsidRPr="00E761CD">
        <w:rPr>
          <w:rFonts w:asciiTheme="minorHAnsi" w:hAnsiTheme="minorHAnsi"/>
          <w:b/>
          <w:spacing w:val="-3"/>
        </w:rPr>
        <w:t>e</w:t>
      </w:r>
      <w:r w:rsidR="006C3EB4" w:rsidRPr="00E761CD">
        <w:rPr>
          <w:rFonts w:asciiTheme="minorHAnsi" w:hAnsiTheme="minorHAnsi"/>
          <w:b/>
          <w:spacing w:val="2"/>
          <w:w w:val="101"/>
        </w:rPr>
        <w:t>:</w:t>
      </w:r>
      <w:r w:rsidR="006C3EB4" w:rsidRPr="00E761CD">
        <w:rPr>
          <w:rFonts w:asciiTheme="minorHAnsi" w:hAnsiTheme="minorHAnsi"/>
          <w:b/>
        </w:rPr>
        <w:t>-</w:t>
      </w:r>
    </w:p>
    <w:p w:rsidR="00F2432A" w:rsidRPr="00AD1E3A" w:rsidRDefault="00F2432A" w:rsidP="0048564B">
      <w:pPr>
        <w:ind w:left="284"/>
        <w:jc w:val="both"/>
        <w:rPr>
          <w:rFonts w:asciiTheme="minorHAnsi" w:hAnsiTheme="minorHAnsi"/>
          <w:b/>
        </w:rPr>
      </w:pPr>
    </w:p>
    <w:p w:rsidR="00EC794A" w:rsidRPr="00AD1E3A" w:rsidRDefault="006C3EB4" w:rsidP="0048564B">
      <w:pPr>
        <w:ind w:left="284"/>
        <w:jc w:val="both"/>
        <w:rPr>
          <w:rFonts w:asciiTheme="minorHAnsi" w:hAnsiTheme="minorHAnsi"/>
          <w:b/>
        </w:rPr>
      </w:pPr>
      <w:r w:rsidRPr="00E761CD">
        <w:rPr>
          <w:rFonts w:asciiTheme="minorHAnsi" w:hAnsiTheme="minorHAnsi"/>
          <w:b/>
          <w:spacing w:val="-6"/>
        </w:rPr>
        <w:t>H</w:t>
      </w:r>
      <w:r w:rsidRPr="00E761CD">
        <w:rPr>
          <w:rFonts w:asciiTheme="minorHAnsi" w:hAnsiTheme="minorHAnsi"/>
          <w:b/>
          <w:spacing w:val="2"/>
        </w:rPr>
        <w:t>a</w:t>
      </w:r>
      <w:r w:rsidRPr="00E761CD">
        <w:rPr>
          <w:rFonts w:asciiTheme="minorHAnsi" w:hAnsiTheme="minorHAnsi"/>
          <w:b/>
          <w:spacing w:val="5"/>
        </w:rPr>
        <w:t>r</w:t>
      </w:r>
      <w:r w:rsidRPr="00E761CD">
        <w:rPr>
          <w:rFonts w:asciiTheme="minorHAnsi" w:hAnsiTheme="minorHAnsi"/>
          <w:b/>
        </w:rPr>
        <w:t>d</w:t>
      </w:r>
      <w:r w:rsidRPr="00E761CD">
        <w:rPr>
          <w:rFonts w:asciiTheme="minorHAnsi" w:hAnsiTheme="minorHAnsi"/>
          <w:b/>
          <w:spacing w:val="-6"/>
        </w:rPr>
        <w:t>w</w:t>
      </w:r>
      <w:r w:rsidRPr="00E761CD">
        <w:rPr>
          <w:rFonts w:asciiTheme="minorHAnsi" w:hAnsiTheme="minorHAnsi"/>
          <w:b/>
          <w:spacing w:val="2"/>
        </w:rPr>
        <w:t>a</w:t>
      </w:r>
      <w:r w:rsidRPr="00E761CD">
        <w:rPr>
          <w:rFonts w:asciiTheme="minorHAnsi" w:hAnsiTheme="minorHAnsi"/>
          <w:b/>
          <w:spacing w:val="5"/>
        </w:rPr>
        <w:t>r</w:t>
      </w:r>
      <w:r w:rsidRPr="00E761CD">
        <w:rPr>
          <w:rFonts w:asciiTheme="minorHAnsi" w:hAnsiTheme="minorHAnsi"/>
          <w:b/>
        </w:rPr>
        <w:t>e</w:t>
      </w:r>
      <w:r w:rsidRPr="00E761CD">
        <w:rPr>
          <w:rFonts w:asciiTheme="minorHAnsi" w:hAnsiTheme="minorHAnsi"/>
          <w:b/>
          <w:spacing w:val="3"/>
        </w:rPr>
        <w:t xml:space="preserve"> </w:t>
      </w:r>
      <w:r w:rsidRPr="00E761CD">
        <w:rPr>
          <w:rFonts w:asciiTheme="minorHAnsi" w:hAnsiTheme="minorHAnsi"/>
          <w:b/>
          <w:spacing w:val="-5"/>
        </w:rPr>
        <w:t>R</w:t>
      </w:r>
      <w:r w:rsidRPr="00E761CD">
        <w:rPr>
          <w:rFonts w:asciiTheme="minorHAnsi" w:hAnsiTheme="minorHAnsi"/>
          <w:b/>
          <w:spacing w:val="-3"/>
          <w:w w:val="101"/>
        </w:rPr>
        <w:t>e</w:t>
      </w:r>
      <w:r w:rsidRPr="00E761CD">
        <w:rPr>
          <w:rFonts w:asciiTheme="minorHAnsi" w:hAnsiTheme="minorHAnsi"/>
          <w:b/>
        </w:rPr>
        <w:t>qu</w:t>
      </w:r>
      <w:r w:rsidRPr="00E761CD">
        <w:rPr>
          <w:rFonts w:asciiTheme="minorHAnsi" w:hAnsiTheme="minorHAnsi"/>
          <w:b/>
          <w:spacing w:val="1"/>
        </w:rPr>
        <w:t>i</w:t>
      </w:r>
      <w:r w:rsidRPr="00E761CD">
        <w:rPr>
          <w:rFonts w:asciiTheme="minorHAnsi" w:hAnsiTheme="minorHAnsi"/>
          <w:b/>
          <w:spacing w:val="5"/>
        </w:rPr>
        <w:t>r</w:t>
      </w:r>
      <w:r w:rsidRPr="00E761CD">
        <w:rPr>
          <w:rFonts w:asciiTheme="minorHAnsi" w:hAnsiTheme="minorHAnsi"/>
          <w:b/>
          <w:spacing w:val="-3"/>
          <w:w w:val="101"/>
        </w:rPr>
        <w:t>e</w:t>
      </w:r>
      <w:r w:rsidRPr="00E761CD">
        <w:rPr>
          <w:rFonts w:asciiTheme="minorHAnsi" w:hAnsiTheme="minorHAnsi"/>
          <w:b/>
          <w:spacing w:val="1"/>
        </w:rPr>
        <w:t>m</w:t>
      </w:r>
      <w:r w:rsidRPr="00E761CD">
        <w:rPr>
          <w:rFonts w:asciiTheme="minorHAnsi" w:hAnsiTheme="minorHAnsi"/>
          <w:b/>
          <w:spacing w:val="-3"/>
          <w:w w:val="101"/>
        </w:rPr>
        <w:t>e</w:t>
      </w:r>
      <w:r w:rsidRPr="00E761CD">
        <w:rPr>
          <w:rFonts w:asciiTheme="minorHAnsi" w:hAnsiTheme="minorHAnsi"/>
          <w:b/>
          <w:spacing w:val="5"/>
        </w:rPr>
        <w:t>n</w:t>
      </w:r>
      <w:r w:rsidRPr="00E761CD">
        <w:rPr>
          <w:rFonts w:asciiTheme="minorHAnsi" w:hAnsiTheme="minorHAnsi"/>
          <w:b/>
          <w:spacing w:val="1"/>
          <w:w w:val="101"/>
        </w:rPr>
        <w:t>t</w:t>
      </w:r>
      <w:r w:rsidRPr="00E761CD">
        <w:rPr>
          <w:rFonts w:asciiTheme="minorHAnsi" w:hAnsiTheme="minorHAnsi"/>
          <w:b/>
          <w:spacing w:val="-1"/>
        </w:rPr>
        <w:t>s</w:t>
      </w:r>
      <w:r w:rsidRPr="00E761CD">
        <w:rPr>
          <w:rFonts w:asciiTheme="minorHAnsi" w:hAnsiTheme="minorHAnsi"/>
          <w:b/>
          <w:spacing w:val="2"/>
          <w:w w:val="101"/>
        </w:rPr>
        <w:t>:</w:t>
      </w:r>
      <w:r w:rsidRPr="00E761CD">
        <w:rPr>
          <w:rFonts w:asciiTheme="minorHAnsi" w:hAnsiTheme="minorHAnsi"/>
          <w:b/>
        </w:rPr>
        <w:t>-</w:t>
      </w:r>
    </w:p>
    <w:p w:rsidR="001D2F2D" w:rsidRPr="00E761CD" w:rsidRDefault="006C3EB4" w:rsidP="0048564B">
      <w:pPr>
        <w:pStyle w:val="ListParagraph"/>
        <w:numPr>
          <w:ilvl w:val="0"/>
          <w:numId w:val="11"/>
        </w:numPr>
        <w:ind w:left="284" w:firstLine="0"/>
        <w:contextualSpacing w:val="0"/>
        <w:jc w:val="both"/>
        <w:rPr>
          <w:rFonts w:asciiTheme="minorHAnsi" w:hAnsiTheme="minorHAnsi"/>
        </w:rPr>
      </w:pPr>
      <w:r w:rsidRPr="00E761CD">
        <w:rPr>
          <w:rFonts w:asciiTheme="minorHAnsi" w:hAnsiTheme="minorHAnsi"/>
          <w:spacing w:val="-1"/>
        </w:rPr>
        <w:t>D</w:t>
      </w:r>
      <w:r w:rsidRPr="00E761CD">
        <w:rPr>
          <w:rFonts w:asciiTheme="minorHAnsi" w:hAnsiTheme="minorHAnsi"/>
          <w:spacing w:val="-3"/>
        </w:rPr>
        <w:t>e</w:t>
      </w:r>
      <w:r w:rsidRPr="00E761CD">
        <w:rPr>
          <w:rFonts w:asciiTheme="minorHAnsi" w:hAnsiTheme="minorHAnsi"/>
          <w:spacing w:val="-5"/>
        </w:rPr>
        <w:t>v</w:t>
      </w:r>
      <w:r w:rsidRPr="00E761CD">
        <w:rPr>
          <w:rFonts w:asciiTheme="minorHAnsi" w:hAnsiTheme="minorHAnsi"/>
          <w:spacing w:val="1"/>
        </w:rPr>
        <w:t>i</w:t>
      </w:r>
      <w:r w:rsidRPr="00E761CD">
        <w:rPr>
          <w:rFonts w:asciiTheme="minorHAnsi" w:hAnsiTheme="minorHAnsi"/>
          <w:spacing w:val="-3"/>
        </w:rPr>
        <w:t>ce</w:t>
      </w:r>
      <w:r w:rsidRPr="00E761CD">
        <w:rPr>
          <w:rFonts w:asciiTheme="minorHAnsi" w:hAnsiTheme="minorHAnsi"/>
          <w:spacing w:val="1"/>
        </w:rPr>
        <w:t>:</w:t>
      </w:r>
      <w:r w:rsidRPr="00E761CD">
        <w:rPr>
          <w:rFonts w:asciiTheme="minorHAnsi" w:hAnsiTheme="minorHAnsi"/>
        </w:rPr>
        <w:t>-</w:t>
      </w:r>
      <w:r w:rsidRPr="00E761CD">
        <w:rPr>
          <w:rFonts w:asciiTheme="minorHAnsi" w:hAnsiTheme="minorHAnsi"/>
          <w:spacing w:val="7"/>
        </w:rPr>
        <w:t xml:space="preserve"> </w:t>
      </w:r>
      <w:r w:rsidRPr="00E761CD">
        <w:rPr>
          <w:rFonts w:asciiTheme="minorHAnsi" w:hAnsiTheme="minorHAnsi"/>
          <w:spacing w:val="-2"/>
        </w:rPr>
        <w:t>S</w:t>
      </w:r>
      <w:r w:rsidRPr="00E761CD">
        <w:rPr>
          <w:rFonts w:asciiTheme="minorHAnsi" w:hAnsiTheme="minorHAnsi"/>
          <w:spacing w:val="1"/>
        </w:rPr>
        <w:t>m</w:t>
      </w:r>
      <w:r w:rsidRPr="00E761CD">
        <w:rPr>
          <w:rFonts w:asciiTheme="minorHAnsi" w:hAnsiTheme="minorHAnsi"/>
          <w:spacing w:val="2"/>
        </w:rPr>
        <w:t>a</w:t>
      </w:r>
      <w:r w:rsidRPr="00E761CD">
        <w:rPr>
          <w:rFonts w:asciiTheme="minorHAnsi" w:hAnsiTheme="minorHAnsi"/>
          <w:spacing w:val="5"/>
        </w:rPr>
        <w:t>r</w:t>
      </w:r>
      <w:r w:rsidRPr="00E761CD">
        <w:rPr>
          <w:rFonts w:asciiTheme="minorHAnsi" w:hAnsiTheme="minorHAnsi"/>
        </w:rPr>
        <w:t>t</w:t>
      </w:r>
      <w:r w:rsidRPr="00E761CD">
        <w:rPr>
          <w:rFonts w:asciiTheme="minorHAnsi" w:hAnsiTheme="minorHAnsi"/>
          <w:spacing w:val="5"/>
        </w:rPr>
        <w:t xml:space="preserve"> </w:t>
      </w:r>
      <w:r w:rsidRPr="00E761CD">
        <w:rPr>
          <w:rFonts w:asciiTheme="minorHAnsi" w:hAnsiTheme="minorHAnsi"/>
          <w:spacing w:val="-2"/>
        </w:rPr>
        <w:t>P</w:t>
      </w:r>
      <w:r w:rsidRPr="00E761CD">
        <w:rPr>
          <w:rFonts w:asciiTheme="minorHAnsi" w:hAnsiTheme="minorHAnsi"/>
          <w:spacing w:val="5"/>
        </w:rPr>
        <w:t>h</w:t>
      </w:r>
      <w:r w:rsidRPr="00E761CD">
        <w:rPr>
          <w:rFonts w:asciiTheme="minorHAnsi" w:hAnsiTheme="minorHAnsi"/>
          <w:spacing w:val="-5"/>
        </w:rPr>
        <w:t>o</w:t>
      </w:r>
      <w:r w:rsidRPr="00E761CD">
        <w:rPr>
          <w:rFonts w:asciiTheme="minorHAnsi" w:hAnsiTheme="minorHAnsi"/>
          <w:spacing w:val="5"/>
        </w:rPr>
        <w:t>n</w:t>
      </w:r>
      <w:r w:rsidRPr="00E761CD">
        <w:rPr>
          <w:rFonts w:asciiTheme="minorHAnsi" w:hAnsiTheme="minorHAnsi"/>
        </w:rPr>
        <w:t>e</w:t>
      </w:r>
      <w:r w:rsidRPr="00E761CD">
        <w:rPr>
          <w:rFonts w:asciiTheme="minorHAnsi" w:hAnsiTheme="minorHAnsi"/>
          <w:spacing w:val="1"/>
        </w:rPr>
        <w:t xml:space="preserve"> </w:t>
      </w:r>
      <w:r w:rsidRPr="00E761CD">
        <w:rPr>
          <w:rFonts w:asciiTheme="minorHAnsi" w:hAnsiTheme="minorHAnsi"/>
          <w:spacing w:val="-2"/>
        </w:rPr>
        <w:t>S</w:t>
      </w:r>
      <w:r w:rsidRPr="00E761CD">
        <w:rPr>
          <w:rFonts w:asciiTheme="minorHAnsi" w:hAnsiTheme="minorHAnsi"/>
        </w:rPr>
        <w:t>upp</w:t>
      </w:r>
      <w:r w:rsidRPr="00E761CD">
        <w:rPr>
          <w:rFonts w:asciiTheme="minorHAnsi" w:hAnsiTheme="minorHAnsi"/>
          <w:spacing w:val="-5"/>
        </w:rPr>
        <w:t>o</w:t>
      </w:r>
      <w:r w:rsidRPr="00E761CD">
        <w:rPr>
          <w:rFonts w:asciiTheme="minorHAnsi" w:hAnsiTheme="minorHAnsi"/>
          <w:spacing w:val="5"/>
        </w:rPr>
        <w:t>r</w:t>
      </w:r>
      <w:r w:rsidRPr="00E761CD">
        <w:rPr>
          <w:rFonts w:asciiTheme="minorHAnsi" w:hAnsiTheme="minorHAnsi"/>
          <w:spacing w:val="1"/>
        </w:rPr>
        <w:t>ti</w:t>
      </w:r>
      <w:r w:rsidRPr="00E761CD">
        <w:rPr>
          <w:rFonts w:asciiTheme="minorHAnsi" w:hAnsiTheme="minorHAnsi"/>
          <w:spacing w:val="5"/>
        </w:rPr>
        <w:t>n</w:t>
      </w:r>
      <w:r w:rsidRPr="00E761CD">
        <w:rPr>
          <w:rFonts w:asciiTheme="minorHAnsi" w:hAnsiTheme="minorHAnsi"/>
        </w:rPr>
        <w:t>g</w:t>
      </w:r>
      <w:r w:rsidRPr="00E761CD">
        <w:rPr>
          <w:rFonts w:asciiTheme="minorHAnsi" w:hAnsiTheme="minorHAnsi"/>
          <w:spacing w:val="4"/>
        </w:rPr>
        <w:t xml:space="preserve"> </w:t>
      </w:r>
      <w:r w:rsidRPr="00E761CD">
        <w:rPr>
          <w:rFonts w:asciiTheme="minorHAnsi" w:hAnsiTheme="minorHAnsi"/>
          <w:spacing w:val="-1"/>
        </w:rPr>
        <w:t>A</w:t>
      </w:r>
      <w:r w:rsidRPr="00E761CD">
        <w:rPr>
          <w:rFonts w:asciiTheme="minorHAnsi" w:hAnsiTheme="minorHAnsi"/>
          <w:spacing w:val="5"/>
        </w:rPr>
        <w:t>n</w:t>
      </w:r>
      <w:r w:rsidRPr="00E761CD">
        <w:rPr>
          <w:rFonts w:asciiTheme="minorHAnsi" w:hAnsiTheme="minorHAnsi"/>
        </w:rPr>
        <w:t>d</w:t>
      </w:r>
      <w:r w:rsidRPr="00E761CD">
        <w:rPr>
          <w:rFonts w:asciiTheme="minorHAnsi" w:hAnsiTheme="minorHAnsi"/>
          <w:spacing w:val="5"/>
        </w:rPr>
        <w:t>r</w:t>
      </w:r>
      <w:r w:rsidRPr="00E761CD">
        <w:rPr>
          <w:rFonts w:asciiTheme="minorHAnsi" w:hAnsiTheme="minorHAnsi"/>
          <w:spacing w:val="-5"/>
        </w:rPr>
        <w:t>o</w:t>
      </w:r>
      <w:r w:rsidRPr="00E761CD">
        <w:rPr>
          <w:rFonts w:asciiTheme="minorHAnsi" w:hAnsiTheme="minorHAnsi"/>
          <w:spacing w:val="1"/>
        </w:rPr>
        <w:t>i</w:t>
      </w:r>
      <w:r w:rsidRPr="00E761CD">
        <w:rPr>
          <w:rFonts w:asciiTheme="minorHAnsi" w:hAnsiTheme="minorHAnsi"/>
        </w:rPr>
        <w:t>d</w:t>
      </w:r>
      <w:r w:rsidRPr="00E761CD">
        <w:rPr>
          <w:rFonts w:asciiTheme="minorHAnsi" w:hAnsiTheme="minorHAnsi"/>
          <w:spacing w:val="4"/>
        </w:rPr>
        <w:t xml:space="preserve"> </w:t>
      </w:r>
      <w:r w:rsidRPr="00E761CD">
        <w:rPr>
          <w:rFonts w:asciiTheme="minorHAnsi" w:hAnsiTheme="minorHAnsi"/>
          <w:spacing w:val="-1"/>
        </w:rPr>
        <w:t>O</w:t>
      </w:r>
      <w:r w:rsidRPr="00E761CD">
        <w:rPr>
          <w:rFonts w:asciiTheme="minorHAnsi" w:hAnsiTheme="minorHAnsi"/>
        </w:rPr>
        <w:t>S</w:t>
      </w:r>
    </w:p>
    <w:p w:rsidR="001D2F2D" w:rsidRPr="00E761CD" w:rsidRDefault="006C3EB4" w:rsidP="0048564B">
      <w:pPr>
        <w:pStyle w:val="ListParagraph"/>
        <w:numPr>
          <w:ilvl w:val="0"/>
          <w:numId w:val="11"/>
        </w:numPr>
        <w:ind w:left="284" w:firstLine="0"/>
        <w:contextualSpacing w:val="0"/>
        <w:jc w:val="both"/>
        <w:rPr>
          <w:rFonts w:asciiTheme="minorHAnsi" w:hAnsiTheme="minorHAnsi"/>
        </w:rPr>
      </w:pPr>
      <w:r w:rsidRPr="00E761CD">
        <w:rPr>
          <w:rFonts w:asciiTheme="minorHAnsi" w:hAnsiTheme="minorHAnsi"/>
          <w:spacing w:val="-5"/>
        </w:rPr>
        <w:t>R</w:t>
      </w:r>
      <w:r w:rsidRPr="00E761CD">
        <w:rPr>
          <w:rFonts w:asciiTheme="minorHAnsi" w:hAnsiTheme="minorHAnsi"/>
          <w:spacing w:val="-1"/>
        </w:rPr>
        <w:t>A</w:t>
      </w:r>
      <w:r w:rsidRPr="00E761CD">
        <w:rPr>
          <w:rFonts w:asciiTheme="minorHAnsi" w:hAnsiTheme="minorHAnsi"/>
        </w:rPr>
        <w:t>M</w:t>
      </w:r>
      <w:r w:rsidRPr="00E761CD">
        <w:rPr>
          <w:rFonts w:asciiTheme="minorHAnsi" w:hAnsiTheme="minorHAnsi"/>
          <w:spacing w:val="1"/>
        </w:rPr>
        <w:t xml:space="preserve"> </w:t>
      </w:r>
      <w:r w:rsidRPr="00E761CD">
        <w:rPr>
          <w:rFonts w:asciiTheme="minorHAnsi" w:hAnsiTheme="minorHAnsi"/>
          <w:spacing w:val="-1"/>
        </w:rPr>
        <w:t>M</w:t>
      </w:r>
      <w:r w:rsidRPr="00E761CD">
        <w:rPr>
          <w:rFonts w:asciiTheme="minorHAnsi" w:hAnsiTheme="minorHAnsi"/>
          <w:spacing w:val="-3"/>
        </w:rPr>
        <w:t>e</w:t>
      </w:r>
      <w:r w:rsidRPr="00E761CD">
        <w:rPr>
          <w:rFonts w:asciiTheme="minorHAnsi" w:hAnsiTheme="minorHAnsi"/>
          <w:spacing w:val="1"/>
        </w:rPr>
        <w:t>m</w:t>
      </w:r>
      <w:r w:rsidRPr="00E761CD">
        <w:rPr>
          <w:rFonts w:asciiTheme="minorHAnsi" w:hAnsiTheme="minorHAnsi"/>
          <w:spacing w:val="-5"/>
        </w:rPr>
        <w:t>o</w:t>
      </w:r>
      <w:r w:rsidRPr="00E761CD">
        <w:rPr>
          <w:rFonts w:asciiTheme="minorHAnsi" w:hAnsiTheme="minorHAnsi"/>
          <w:spacing w:val="5"/>
        </w:rPr>
        <w:t>r</w:t>
      </w:r>
      <w:r w:rsidRPr="00E761CD">
        <w:rPr>
          <w:rFonts w:asciiTheme="minorHAnsi" w:hAnsiTheme="minorHAnsi"/>
          <w:spacing w:val="-9"/>
        </w:rPr>
        <w:t>y</w:t>
      </w:r>
      <w:r w:rsidRPr="00E761CD">
        <w:rPr>
          <w:rFonts w:asciiTheme="minorHAnsi" w:hAnsiTheme="minorHAnsi"/>
          <w:spacing w:val="2"/>
        </w:rPr>
        <w:t>:</w:t>
      </w:r>
      <w:r w:rsidRPr="00E761CD">
        <w:rPr>
          <w:rFonts w:asciiTheme="minorHAnsi" w:hAnsiTheme="minorHAnsi"/>
        </w:rPr>
        <w:t>-</w:t>
      </w:r>
      <w:r w:rsidRPr="00E761CD">
        <w:rPr>
          <w:rFonts w:asciiTheme="minorHAnsi" w:hAnsiTheme="minorHAnsi"/>
          <w:spacing w:val="4"/>
        </w:rPr>
        <w:t xml:space="preserve"> </w:t>
      </w:r>
      <w:r w:rsidRPr="00E761CD">
        <w:rPr>
          <w:rFonts w:asciiTheme="minorHAnsi" w:hAnsiTheme="minorHAnsi"/>
        </w:rPr>
        <w:t>512</w:t>
      </w:r>
      <w:r w:rsidRPr="00E761CD">
        <w:rPr>
          <w:rFonts w:asciiTheme="minorHAnsi" w:hAnsiTheme="minorHAnsi"/>
          <w:spacing w:val="3"/>
        </w:rPr>
        <w:t xml:space="preserve"> </w:t>
      </w:r>
      <w:r w:rsidRPr="00E761CD">
        <w:rPr>
          <w:rFonts w:asciiTheme="minorHAnsi" w:hAnsiTheme="minorHAnsi"/>
          <w:spacing w:val="-1"/>
        </w:rPr>
        <w:t>M</w:t>
      </w:r>
      <w:r w:rsidRPr="00E761CD">
        <w:rPr>
          <w:rFonts w:asciiTheme="minorHAnsi" w:hAnsiTheme="minorHAnsi"/>
        </w:rPr>
        <w:t>b</w:t>
      </w:r>
    </w:p>
    <w:p w:rsidR="001D2F2D" w:rsidRPr="00E761CD" w:rsidRDefault="006C3EB4" w:rsidP="0048564B">
      <w:pPr>
        <w:pStyle w:val="ListParagraph"/>
        <w:numPr>
          <w:ilvl w:val="0"/>
          <w:numId w:val="11"/>
        </w:numPr>
        <w:ind w:left="284" w:firstLine="0"/>
        <w:contextualSpacing w:val="0"/>
        <w:jc w:val="both"/>
        <w:rPr>
          <w:rFonts w:asciiTheme="minorHAnsi" w:hAnsiTheme="minorHAnsi"/>
          <w:w w:val="101"/>
        </w:rPr>
      </w:pPr>
      <w:r w:rsidRPr="00E761CD">
        <w:rPr>
          <w:rFonts w:asciiTheme="minorHAnsi" w:hAnsiTheme="minorHAnsi"/>
          <w:spacing w:val="-2"/>
        </w:rPr>
        <w:t>P</w:t>
      </w:r>
      <w:r w:rsidRPr="00E761CD">
        <w:rPr>
          <w:rFonts w:asciiTheme="minorHAnsi" w:hAnsiTheme="minorHAnsi"/>
          <w:spacing w:val="5"/>
        </w:rPr>
        <w:t>r</w:t>
      </w:r>
      <w:r w:rsidRPr="00E761CD">
        <w:rPr>
          <w:rFonts w:asciiTheme="minorHAnsi" w:hAnsiTheme="minorHAnsi"/>
          <w:spacing w:val="-5"/>
        </w:rPr>
        <w:t>o</w:t>
      </w:r>
      <w:r w:rsidRPr="00E761CD">
        <w:rPr>
          <w:rFonts w:asciiTheme="minorHAnsi" w:hAnsiTheme="minorHAnsi"/>
          <w:spacing w:val="-3"/>
        </w:rPr>
        <w:t>ce</w:t>
      </w:r>
      <w:r w:rsidRPr="00E761CD">
        <w:rPr>
          <w:rFonts w:asciiTheme="minorHAnsi" w:hAnsiTheme="minorHAnsi"/>
          <w:spacing w:val="-1"/>
        </w:rPr>
        <w:t>ss</w:t>
      </w:r>
      <w:r w:rsidRPr="00E761CD">
        <w:rPr>
          <w:rFonts w:asciiTheme="minorHAnsi" w:hAnsiTheme="minorHAnsi"/>
          <w:spacing w:val="-5"/>
        </w:rPr>
        <w:t>o</w:t>
      </w:r>
      <w:r w:rsidRPr="00E761CD">
        <w:rPr>
          <w:rFonts w:asciiTheme="minorHAnsi" w:hAnsiTheme="minorHAnsi"/>
          <w:spacing w:val="5"/>
        </w:rPr>
        <w:t>r</w:t>
      </w:r>
      <w:r w:rsidRPr="00E761CD">
        <w:rPr>
          <w:rFonts w:asciiTheme="minorHAnsi" w:hAnsiTheme="minorHAnsi"/>
          <w:spacing w:val="1"/>
        </w:rPr>
        <w:t>:</w:t>
      </w:r>
      <w:r w:rsidRPr="00E761CD">
        <w:rPr>
          <w:rFonts w:asciiTheme="minorHAnsi" w:hAnsiTheme="minorHAnsi"/>
        </w:rPr>
        <w:t>-</w:t>
      </w:r>
      <w:r w:rsidRPr="00E761CD">
        <w:rPr>
          <w:rFonts w:asciiTheme="minorHAnsi" w:hAnsiTheme="minorHAnsi"/>
          <w:spacing w:val="5"/>
        </w:rPr>
        <w:t xml:space="preserve"> </w:t>
      </w:r>
      <w:r w:rsidRPr="00E761CD">
        <w:rPr>
          <w:rFonts w:asciiTheme="minorHAnsi" w:hAnsiTheme="minorHAnsi"/>
        </w:rPr>
        <w:t>1</w:t>
      </w:r>
      <w:r w:rsidRPr="00E761CD">
        <w:rPr>
          <w:rFonts w:asciiTheme="minorHAnsi" w:hAnsiTheme="minorHAnsi"/>
          <w:spacing w:val="3"/>
        </w:rPr>
        <w:t xml:space="preserve"> </w:t>
      </w:r>
      <w:r w:rsidRPr="00E761CD">
        <w:rPr>
          <w:rFonts w:asciiTheme="minorHAnsi" w:hAnsiTheme="minorHAnsi"/>
          <w:spacing w:val="-1"/>
        </w:rPr>
        <w:t>G</w:t>
      </w:r>
      <w:r w:rsidRPr="00E761CD">
        <w:rPr>
          <w:rFonts w:asciiTheme="minorHAnsi" w:hAnsiTheme="minorHAnsi"/>
          <w:spacing w:val="-6"/>
        </w:rPr>
        <w:t>H</w:t>
      </w:r>
      <w:r w:rsidRPr="00E761CD">
        <w:rPr>
          <w:rFonts w:asciiTheme="minorHAnsi" w:hAnsiTheme="minorHAnsi"/>
          <w:w w:val="101"/>
        </w:rPr>
        <w:t>z</w:t>
      </w:r>
    </w:p>
    <w:p w:rsidR="00EC794A" w:rsidRPr="00E761CD" w:rsidRDefault="00EC794A" w:rsidP="0048564B">
      <w:pPr>
        <w:ind w:left="284"/>
        <w:jc w:val="both"/>
        <w:rPr>
          <w:rFonts w:asciiTheme="minorHAnsi" w:hAnsiTheme="minorHAnsi"/>
        </w:rPr>
      </w:pPr>
    </w:p>
    <w:p w:rsidR="00EC794A" w:rsidRPr="00AD1E3A" w:rsidRDefault="006C3EB4" w:rsidP="0048564B">
      <w:pPr>
        <w:ind w:left="284"/>
        <w:jc w:val="both"/>
        <w:rPr>
          <w:rFonts w:asciiTheme="minorHAnsi" w:hAnsiTheme="minorHAnsi"/>
          <w:b/>
        </w:rPr>
      </w:pPr>
      <w:r w:rsidRPr="00E761CD">
        <w:rPr>
          <w:rFonts w:asciiTheme="minorHAnsi" w:hAnsiTheme="minorHAnsi"/>
          <w:b/>
          <w:spacing w:val="-2"/>
        </w:rPr>
        <w:t>S</w:t>
      </w:r>
      <w:r w:rsidRPr="00E761CD">
        <w:rPr>
          <w:rFonts w:asciiTheme="minorHAnsi" w:hAnsiTheme="minorHAnsi"/>
          <w:b/>
          <w:spacing w:val="-5"/>
        </w:rPr>
        <w:t>of</w:t>
      </w:r>
      <w:r w:rsidRPr="00E761CD">
        <w:rPr>
          <w:rFonts w:asciiTheme="minorHAnsi" w:hAnsiTheme="minorHAnsi"/>
          <w:b/>
          <w:spacing w:val="1"/>
        </w:rPr>
        <w:t>t</w:t>
      </w:r>
      <w:r w:rsidRPr="00E761CD">
        <w:rPr>
          <w:rFonts w:asciiTheme="minorHAnsi" w:hAnsiTheme="minorHAnsi"/>
          <w:b/>
          <w:spacing w:val="-6"/>
        </w:rPr>
        <w:t>w</w:t>
      </w:r>
      <w:r w:rsidRPr="00E761CD">
        <w:rPr>
          <w:rFonts w:asciiTheme="minorHAnsi" w:hAnsiTheme="minorHAnsi"/>
          <w:b/>
          <w:spacing w:val="2"/>
        </w:rPr>
        <w:t>a</w:t>
      </w:r>
      <w:r w:rsidRPr="00E761CD">
        <w:rPr>
          <w:rFonts w:asciiTheme="minorHAnsi" w:hAnsiTheme="minorHAnsi"/>
          <w:b/>
          <w:spacing w:val="5"/>
        </w:rPr>
        <w:t>r</w:t>
      </w:r>
      <w:r w:rsidRPr="00E761CD">
        <w:rPr>
          <w:rFonts w:asciiTheme="minorHAnsi" w:hAnsiTheme="minorHAnsi"/>
          <w:b/>
        </w:rPr>
        <w:t>e</w:t>
      </w:r>
      <w:r w:rsidRPr="00E761CD">
        <w:rPr>
          <w:rFonts w:asciiTheme="minorHAnsi" w:hAnsiTheme="minorHAnsi"/>
          <w:b/>
          <w:spacing w:val="2"/>
        </w:rPr>
        <w:t xml:space="preserve"> </w:t>
      </w:r>
      <w:r w:rsidRPr="00E761CD">
        <w:rPr>
          <w:rFonts w:asciiTheme="minorHAnsi" w:hAnsiTheme="minorHAnsi"/>
          <w:b/>
          <w:spacing w:val="-5"/>
        </w:rPr>
        <w:t>R</w:t>
      </w:r>
      <w:r w:rsidRPr="00E761CD">
        <w:rPr>
          <w:rFonts w:asciiTheme="minorHAnsi" w:hAnsiTheme="minorHAnsi"/>
          <w:b/>
          <w:spacing w:val="-3"/>
          <w:w w:val="101"/>
        </w:rPr>
        <w:t>e</w:t>
      </w:r>
      <w:r w:rsidRPr="00E761CD">
        <w:rPr>
          <w:rFonts w:asciiTheme="minorHAnsi" w:hAnsiTheme="minorHAnsi"/>
          <w:b/>
        </w:rPr>
        <w:t>qu</w:t>
      </w:r>
      <w:r w:rsidRPr="00E761CD">
        <w:rPr>
          <w:rFonts w:asciiTheme="minorHAnsi" w:hAnsiTheme="minorHAnsi"/>
          <w:b/>
          <w:spacing w:val="1"/>
        </w:rPr>
        <w:t>i</w:t>
      </w:r>
      <w:r w:rsidRPr="00E761CD">
        <w:rPr>
          <w:rFonts w:asciiTheme="minorHAnsi" w:hAnsiTheme="minorHAnsi"/>
          <w:b/>
          <w:spacing w:val="5"/>
        </w:rPr>
        <w:t>r</w:t>
      </w:r>
      <w:r w:rsidRPr="00E761CD">
        <w:rPr>
          <w:rFonts w:asciiTheme="minorHAnsi" w:hAnsiTheme="minorHAnsi"/>
          <w:b/>
          <w:spacing w:val="-3"/>
          <w:w w:val="101"/>
        </w:rPr>
        <w:t>e</w:t>
      </w:r>
      <w:r w:rsidRPr="00E761CD">
        <w:rPr>
          <w:rFonts w:asciiTheme="minorHAnsi" w:hAnsiTheme="minorHAnsi"/>
          <w:b/>
          <w:spacing w:val="1"/>
        </w:rPr>
        <w:t>m</w:t>
      </w:r>
      <w:r w:rsidRPr="00E761CD">
        <w:rPr>
          <w:rFonts w:asciiTheme="minorHAnsi" w:hAnsiTheme="minorHAnsi"/>
          <w:b/>
          <w:spacing w:val="-3"/>
          <w:w w:val="101"/>
        </w:rPr>
        <w:t>e</w:t>
      </w:r>
      <w:r w:rsidRPr="00E761CD">
        <w:rPr>
          <w:rFonts w:asciiTheme="minorHAnsi" w:hAnsiTheme="minorHAnsi"/>
          <w:b/>
          <w:spacing w:val="5"/>
        </w:rPr>
        <w:t>n</w:t>
      </w:r>
      <w:r w:rsidRPr="00E761CD">
        <w:rPr>
          <w:rFonts w:asciiTheme="minorHAnsi" w:hAnsiTheme="minorHAnsi"/>
          <w:b/>
          <w:spacing w:val="1"/>
          <w:w w:val="101"/>
        </w:rPr>
        <w:t>t</w:t>
      </w:r>
      <w:r w:rsidRPr="00E761CD">
        <w:rPr>
          <w:rFonts w:asciiTheme="minorHAnsi" w:hAnsiTheme="minorHAnsi"/>
          <w:b/>
          <w:spacing w:val="-1"/>
        </w:rPr>
        <w:t>s</w:t>
      </w:r>
      <w:r w:rsidRPr="00E761CD">
        <w:rPr>
          <w:rFonts w:asciiTheme="minorHAnsi" w:hAnsiTheme="minorHAnsi"/>
          <w:b/>
          <w:spacing w:val="2"/>
          <w:w w:val="101"/>
        </w:rPr>
        <w:t>:</w:t>
      </w:r>
      <w:r w:rsidRPr="00E761CD">
        <w:rPr>
          <w:rFonts w:asciiTheme="minorHAnsi" w:hAnsiTheme="minorHAnsi"/>
          <w:b/>
        </w:rPr>
        <w:t>-</w:t>
      </w:r>
    </w:p>
    <w:p w:rsidR="001D2F2D" w:rsidRPr="00E761CD" w:rsidRDefault="006C3EB4" w:rsidP="0048564B">
      <w:pPr>
        <w:pStyle w:val="ListParagraph"/>
        <w:numPr>
          <w:ilvl w:val="0"/>
          <w:numId w:val="11"/>
        </w:numPr>
        <w:ind w:left="284" w:firstLine="0"/>
        <w:contextualSpacing w:val="0"/>
        <w:jc w:val="both"/>
        <w:rPr>
          <w:rFonts w:asciiTheme="minorHAnsi" w:hAnsiTheme="minorHAnsi"/>
        </w:rPr>
      </w:pPr>
      <w:r w:rsidRPr="00E761CD">
        <w:rPr>
          <w:rFonts w:asciiTheme="minorHAnsi" w:hAnsiTheme="minorHAnsi"/>
          <w:spacing w:val="-1"/>
        </w:rPr>
        <w:t>O</w:t>
      </w:r>
      <w:r w:rsidRPr="00E761CD">
        <w:rPr>
          <w:rFonts w:asciiTheme="minorHAnsi" w:hAnsiTheme="minorHAnsi"/>
        </w:rPr>
        <w:t>p</w:t>
      </w:r>
      <w:r w:rsidRPr="00E761CD">
        <w:rPr>
          <w:rFonts w:asciiTheme="minorHAnsi" w:hAnsiTheme="minorHAnsi"/>
          <w:spacing w:val="-3"/>
        </w:rPr>
        <w:t>e</w:t>
      </w:r>
      <w:r w:rsidRPr="00E761CD">
        <w:rPr>
          <w:rFonts w:asciiTheme="minorHAnsi" w:hAnsiTheme="minorHAnsi"/>
          <w:spacing w:val="5"/>
        </w:rPr>
        <w:t>r</w:t>
      </w:r>
      <w:r w:rsidRPr="00E761CD">
        <w:rPr>
          <w:rFonts w:asciiTheme="minorHAnsi" w:hAnsiTheme="minorHAnsi"/>
          <w:spacing w:val="2"/>
        </w:rPr>
        <w:t>a</w:t>
      </w:r>
      <w:r w:rsidRPr="00E761CD">
        <w:rPr>
          <w:rFonts w:asciiTheme="minorHAnsi" w:hAnsiTheme="minorHAnsi"/>
          <w:spacing w:val="1"/>
        </w:rPr>
        <w:t>ti</w:t>
      </w:r>
      <w:r w:rsidRPr="00E761CD">
        <w:rPr>
          <w:rFonts w:asciiTheme="minorHAnsi" w:hAnsiTheme="minorHAnsi"/>
          <w:spacing w:val="5"/>
        </w:rPr>
        <w:t>n</w:t>
      </w:r>
      <w:r w:rsidRPr="00E761CD">
        <w:rPr>
          <w:rFonts w:asciiTheme="minorHAnsi" w:hAnsiTheme="minorHAnsi"/>
        </w:rPr>
        <w:t xml:space="preserve">g  </w:t>
      </w:r>
      <w:r w:rsidRPr="00E761CD">
        <w:rPr>
          <w:rFonts w:asciiTheme="minorHAnsi" w:hAnsiTheme="minorHAnsi"/>
          <w:spacing w:val="49"/>
        </w:rPr>
        <w:t xml:space="preserve"> </w:t>
      </w:r>
      <w:r w:rsidRPr="00E761CD">
        <w:rPr>
          <w:rFonts w:asciiTheme="minorHAnsi" w:hAnsiTheme="minorHAnsi"/>
          <w:spacing w:val="-2"/>
        </w:rPr>
        <w:t>S</w:t>
      </w:r>
      <w:r w:rsidRPr="00E761CD">
        <w:rPr>
          <w:rFonts w:asciiTheme="minorHAnsi" w:hAnsiTheme="minorHAnsi"/>
          <w:spacing w:val="-9"/>
        </w:rPr>
        <w:t>y</w:t>
      </w:r>
      <w:r w:rsidRPr="00E761CD">
        <w:rPr>
          <w:rFonts w:asciiTheme="minorHAnsi" w:hAnsiTheme="minorHAnsi"/>
          <w:spacing w:val="-1"/>
        </w:rPr>
        <w:t>s</w:t>
      </w:r>
      <w:r w:rsidRPr="00E761CD">
        <w:rPr>
          <w:rFonts w:asciiTheme="minorHAnsi" w:hAnsiTheme="minorHAnsi"/>
          <w:spacing w:val="1"/>
        </w:rPr>
        <w:t>t</w:t>
      </w:r>
      <w:r w:rsidRPr="00E761CD">
        <w:rPr>
          <w:rFonts w:asciiTheme="minorHAnsi" w:hAnsiTheme="minorHAnsi"/>
          <w:spacing w:val="-3"/>
        </w:rPr>
        <w:t>e</w:t>
      </w:r>
      <w:r w:rsidRPr="00E761CD">
        <w:rPr>
          <w:rFonts w:asciiTheme="minorHAnsi" w:hAnsiTheme="minorHAnsi"/>
          <w:spacing w:val="1"/>
        </w:rPr>
        <w:t>m</w:t>
      </w:r>
      <w:r w:rsidRPr="00E761CD">
        <w:rPr>
          <w:rFonts w:asciiTheme="minorHAnsi" w:hAnsiTheme="minorHAnsi"/>
          <w:spacing w:val="2"/>
        </w:rPr>
        <w:t>:</w:t>
      </w:r>
      <w:r w:rsidRPr="00E761CD">
        <w:rPr>
          <w:rFonts w:asciiTheme="minorHAnsi" w:hAnsiTheme="minorHAnsi"/>
        </w:rPr>
        <w:t xml:space="preserve">-  </w:t>
      </w:r>
      <w:r w:rsidRPr="00E761CD">
        <w:rPr>
          <w:rFonts w:asciiTheme="minorHAnsi" w:hAnsiTheme="minorHAnsi"/>
          <w:spacing w:val="49"/>
        </w:rPr>
        <w:t xml:space="preserve"> </w:t>
      </w:r>
      <w:r w:rsidRPr="00E761CD">
        <w:rPr>
          <w:rFonts w:asciiTheme="minorHAnsi" w:hAnsiTheme="minorHAnsi"/>
          <w:spacing w:val="-1"/>
        </w:rPr>
        <w:t>A</w:t>
      </w:r>
      <w:r w:rsidRPr="00E761CD">
        <w:rPr>
          <w:rFonts w:asciiTheme="minorHAnsi" w:hAnsiTheme="minorHAnsi"/>
          <w:spacing w:val="5"/>
        </w:rPr>
        <w:t>n</w:t>
      </w:r>
      <w:r w:rsidRPr="00E761CD">
        <w:rPr>
          <w:rFonts w:asciiTheme="minorHAnsi" w:hAnsiTheme="minorHAnsi"/>
        </w:rPr>
        <w:t>d</w:t>
      </w:r>
      <w:r w:rsidRPr="00E761CD">
        <w:rPr>
          <w:rFonts w:asciiTheme="minorHAnsi" w:hAnsiTheme="minorHAnsi"/>
          <w:spacing w:val="5"/>
        </w:rPr>
        <w:t>r</w:t>
      </w:r>
      <w:r w:rsidRPr="00E761CD">
        <w:rPr>
          <w:rFonts w:asciiTheme="minorHAnsi" w:hAnsiTheme="minorHAnsi"/>
          <w:spacing w:val="-5"/>
        </w:rPr>
        <w:t>o</w:t>
      </w:r>
      <w:r w:rsidRPr="00E761CD">
        <w:rPr>
          <w:rFonts w:asciiTheme="minorHAnsi" w:hAnsiTheme="minorHAnsi"/>
          <w:spacing w:val="1"/>
        </w:rPr>
        <w:t>i</w:t>
      </w:r>
      <w:r w:rsidRPr="00E761CD">
        <w:rPr>
          <w:rFonts w:asciiTheme="minorHAnsi" w:hAnsiTheme="minorHAnsi"/>
        </w:rPr>
        <w:t xml:space="preserve">d  </w:t>
      </w:r>
      <w:r w:rsidRPr="00E761CD">
        <w:rPr>
          <w:rFonts w:asciiTheme="minorHAnsi" w:hAnsiTheme="minorHAnsi"/>
          <w:spacing w:val="48"/>
        </w:rPr>
        <w:t xml:space="preserve"> </w:t>
      </w:r>
      <w:r w:rsidR="009607F2">
        <w:rPr>
          <w:rFonts w:asciiTheme="minorHAnsi" w:hAnsiTheme="minorHAnsi"/>
        </w:rPr>
        <w:t>4</w:t>
      </w:r>
      <w:r w:rsidRPr="00E761CD">
        <w:rPr>
          <w:rFonts w:asciiTheme="minorHAnsi" w:hAnsiTheme="minorHAnsi"/>
          <w:spacing w:val="2"/>
        </w:rPr>
        <w:t>.</w:t>
      </w:r>
      <w:r w:rsidRPr="00E761CD">
        <w:rPr>
          <w:rFonts w:asciiTheme="minorHAnsi" w:hAnsiTheme="minorHAnsi"/>
        </w:rPr>
        <w:t xml:space="preserve">0  </w:t>
      </w:r>
      <w:r w:rsidRPr="00E761CD">
        <w:rPr>
          <w:rFonts w:asciiTheme="minorHAnsi" w:hAnsiTheme="minorHAnsi"/>
          <w:spacing w:val="42"/>
        </w:rPr>
        <w:t xml:space="preserve"> </w:t>
      </w:r>
      <w:r w:rsidRPr="00E761CD">
        <w:rPr>
          <w:rFonts w:asciiTheme="minorHAnsi" w:hAnsiTheme="minorHAnsi"/>
        </w:rPr>
        <w:t xml:space="preserve">+  </w:t>
      </w:r>
      <w:r w:rsidRPr="00E761CD">
        <w:rPr>
          <w:rFonts w:asciiTheme="minorHAnsi" w:hAnsiTheme="minorHAnsi"/>
          <w:spacing w:val="43"/>
        </w:rPr>
        <w:t xml:space="preserve"> </w:t>
      </w:r>
      <w:r w:rsidRPr="00E761CD">
        <w:rPr>
          <w:rFonts w:asciiTheme="minorHAnsi" w:hAnsiTheme="minorHAnsi"/>
          <w:spacing w:val="-5"/>
        </w:rPr>
        <w:t>v</w:t>
      </w:r>
      <w:r w:rsidRPr="00E761CD">
        <w:rPr>
          <w:rFonts w:asciiTheme="minorHAnsi" w:hAnsiTheme="minorHAnsi"/>
          <w:spacing w:val="-3"/>
          <w:w w:val="101"/>
        </w:rPr>
        <w:t>e</w:t>
      </w:r>
      <w:r w:rsidRPr="00E761CD">
        <w:rPr>
          <w:rFonts w:asciiTheme="minorHAnsi" w:hAnsiTheme="minorHAnsi"/>
          <w:spacing w:val="5"/>
        </w:rPr>
        <w:t>r</w:t>
      </w:r>
      <w:r w:rsidRPr="00E761CD">
        <w:rPr>
          <w:rFonts w:asciiTheme="minorHAnsi" w:hAnsiTheme="minorHAnsi"/>
          <w:spacing w:val="-1"/>
        </w:rPr>
        <w:t>s</w:t>
      </w:r>
      <w:r w:rsidRPr="00E761CD">
        <w:rPr>
          <w:rFonts w:asciiTheme="minorHAnsi" w:hAnsiTheme="minorHAnsi"/>
          <w:spacing w:val="1"/>
          <w:w w:val="101"/>
        </w:rPr>
        <w:t>i</w:t>
      </w:r>
      <w:r w:rsidRPr="00E761CD">
        <w:rPr>
          <w:rFonts w:asciiTheme="minorHAnsi" w:hAnsiTheme="minorHAnsi"/>
          <w:spacing w:val="-5"/>
        </w:rPr>
        <w:t>o</w:t>
      </w:r>
      <w:r w:rsidRPr="00E761CD">
        <w:rPr>
          <w:rFonts w:asciiTheme="minorHAnsi" w:hAnsiTheme="minorHAnsi"/>
        </w:rPr>
        <w:t>n</w:t>
      </w:r>
    </w:p>
    <w:p w:rsidR="001D2F2D" w:rsidRPr="00E8485F" w:rsidRDefault="000B3897" w:rsidP="0048564B">
      <w:pPr>
        <w:ind w:left="284"/>
        <w:jc w:val="both"/>
        <w:rPr>
          <w:rFonts w:asciiTheme="minorHAnsi" w:hAnsiTheme="minorHAnsi"/>
        </w:rPr>
      </w:pPr>
      <w:r>
        <w:rPr>
          <w:rFonts w:asciiTheme="minorHAnsi" w:hAnsiTheme="minorHAnsi"/>
        </w:rPr>
        <w:t>(Jelly Bean</w:t>
      </w:r>
      <w:r w:rsidR="006C3EB4" w:rsidRPr="00E8485F">
        <w:rPr>
          <w:rFonts w:asciiTheme="minorHAnsi" w:hAnsiTheme="minorHAnsi"/>
        </w:rPr>
        <w:t>)</w:t>
      </w:r>
    </w:p>
    <w:p w:rsidR="001D2F2D" w:rsidRPr="00E761CD" w:rsidRDefault="006C3EB4" w:rsidP="0048564B">
      <w:pPr>
        <w:pStyle w:val="ListParagraph"/>
        <w:numPr>
          <w:ilvl w:val="0"/>
          <w:numId w:val="11"/>
        </w:numPr>
        <w:ind w:left="284" w:firstLine="0"/>
        <w:contextualSpacing w:val="0"/>
        <w:jc w:val="both"/>
        <w:rPr>
          <w:rFonts w:asciiTheme="minorHAnsi" w:hAnsiTheme="minorHAnsi"/>
        </w:rPr>
      </w:pPr>
      <w:r w:rsidRPr="00E761CD">
        <w:rPr>
          <w:rFonts w:asciiTheme="minorHAnsi" w:hAnsiTheme="minorHAnsi"/>
        </w:rPr>
        <w:t>C</w:t>
      </w:r>
      <w:r w:rsidRPr="00E761CD">
        <w:rPr>
          <w:rFonts w:asciiTheme="minorHAnsi" w:hAnsiTheme="minorHAnsi"/>
          <w:spacing w:val="-5"/>
        </w:rPr>
        <w:t>o</w:t>
      </w:r>
      <w:r w:rsidRPr="00E761CD">
        <w:rPr>
          <w:rFonts w:asciiTheme="minorHAnsi" w:hAnsiTheme="minorHAnsi"/>
          <w:spacing w:val="5"/>
        </w:rPr>
        <w:t>nn</w:t>
      </w:r>
      <w:r w:rsidRPr="00E761CD">
        <w:rPr>
          <w:rFonts w:asciiTheme="minorHAnsi" w:hAnsiTheme="minorHAnsi"/>
          <w:spacing w:val="-3"/>
        </w:rPr>
        <w:t>ec</w:t>
      </w:r>
      <w:r w:rsidRPr="00E761CD">
        <w:rPr>
          <w:rFonts w:asciiTheme="minorHAnsi" w:hAnsiTheme="minorHAnsi"/>
          <w:spacing w:val="1"/>
        </w:rPr>
        <w:t>ti</w:t>
      </w:r>
      <w:r w:rsidRPr="00E761CD">
        <w:rPr>
          <w:rFonts w:asciiTheme="minorHAnsi" w:hAnsiTheme="minorHAnsi"/>
          <w:spacing w:val="-5"/>
        </w:rPr>
        <w:t>v</w:t>
      </w:r>
      <w:r w:rsidRPr="00E761CD">
        <w:rPr>
          <w:rFonts w:asciiTheme="minorHAnsi" w:hAnsiTheme="minorHAnsi"/>
          <w:spacing w:val="1"/>
        </w:rPr>
        <w:t>it</w:t>
      </w:r>
      <w:r w:rsidRPr="00E761CD">
        <w:rPr>
          <w:rFonts w:asciiTheme="minorHAnsi" w:hAnsiTheme="minorHAnsi"/>
          <w:spacing w:val="-9"/>
        </w:rPr>
        <w:t>y</w:t>
      </w:r>
      <w:r w:rsidRPr="00E761CD">
        <w:rPr>
          <w:rFonts w:asciiTheme="minorHAnsi" w:hAnsiTheme="minorHAnsi"/>
          <w:spacing w:val="2"/>
        </w:rPr>
        <w:t>:</w:t>
      </w:r>
      <w:r w:rsidRPr="00E761CD">
        <w:rPr>
          <w:rFonts w:asciiTheme="minorHAnsi" w:hAnsiTheme="minorHAnsi"/>
        </w:rPr>
        <w:t>-</w:t>
      </w:r>
      <w:r w:rsidRPr="00E761CD">
        <w:rPr>
          <w:rFonts w:asciiTheme="minorHAnsi" w:hAnsiTheme="minorHAnsi"/>
          <w:spacing w:val="8"/>
        </w:rPr>
        <w:t xml:space="preserve"> </w:t>
      </w:r>
      <w:r w:rsidRPr="00E761CD">
        <w:rPr>
          <w:rFonts w:asciiTheme="minorHAnsi" w:hAnsiTheme="minorHAnsi"/>
          <w:spacing w:val="-3"/>
        </w:rPr>
        <w:t>W</w:t>
      </w:r>
      <w:r w:rsidRPr="00E761CD">
        <w:rPr>
          <w:rFonts w:asciiTheme="minorHAnsi" w:hAnsiTheme="minorHAnsi"/>
        </w:rPr>
        <w:t>I-</w:t>
      </w:r>
      <w:r w:rsidRPr="00E761CD">
        <w:rPr>
          <w:rFonts w:asciiTheme="minorHAnsi" w:hAnsiTheme="minorHAnsi"/>
          <w:spacing w:val="-2"/>
        </w:rPr>
        <w:t>F</w:t>
      </w:r>
      <w:r w:rsidRPr="00E761CD">
        <w:rPr>
          <w:rFonts w:asciiTheme="minorHAnsi" w:hAnsiTheme="minorHAnsi"/>
        </w:rPr>
        <w:t>I</w:t>
      </w:r>
    </w:p>
    <w:p w:rsidR="001D2F2D" w:rsidRPr="00E761CD" w:rsidRDefault="006C3EB4" w:rsidP="0048564B">
      <w:pPr>
        <w:pStyle w:val="ListParagraph"/>
        <w:numPr>
          <w:ilvl w:val="0"/>
          <w:numId w:val="11"/>
        </w:numPr>
        <w:ind w:left="284" w:firstLine="0"/>
        <w:contextualSpacing w:val="0"/>
        <w:jc w:val="both"/>
        <w:rPr>
          <w:rFonts w:asciiTheme="minorHAnsi" w:hAnsiTheme="minorHAnsi"/>
        </w:rPr>
      </w:pPr>
      <w:r w:rsidRPr="00E761CD">
        <w:rPr>
          <w:rFonts w:asciiTheme="minorHAnsi" w:hAnsiTheme="minorHAnsi"/>
        </w:rPr>
        <w:t>I</w:t>
      </w:r>
      <w:r w:rsidRPr="00E761CD">
        <w:rPr>
          <w:rFonts w:asciiTheme="minorHAnsi" w:hAnsiTheme="minorHAnsi"/>
          <w:spacing w:val="5"/>
        </w:rPr>
        <w:t>n</w:t>
      </w:r>
      <w:r w:rsidRPr="00E761CD">
        <w:rPr>
          <w:rFonts w:asciiTheme="minorHAnsi" w:hAnsiTheme="minorHAnsi"/>
          <w:spacing w:val="-1"/>
        </w:rPr>
        <w:t>s</w:t>
      </w:r>
      <w:r w:rsidRPr="00E761CD">
        <w:rPr>
          <w:rFonts w:asciiTheme="minorHAnsi" w:hAnsiTheme="minorHAnsi"/>
          <w:spacing w:val="1"/>
        </w:rPr>
        <w:t>t</w:t>
      </w:r>
      <w:r w:rsidRPr="00E761CD">
        <w:rPr>
          <w:rFonts w:asciiTheme="minorHAnsi" w:hAnsiTheme="minorHAnsi"/>
          <w:spacing w:val="2"/>
        </w:rPr>
        <w:t>a</w:t>
      </w:r>
      <w:r w:rsidRPr="00E761CD">
        <w:rPr>
          <w:rFonts w:asciiTheme="minorHAnsi" w:hAnsiTheme="minorHAnsi"/>
          <w:spacing w:val="1"/>
        </w:rPr>
        <w:t>ll</w:t>
      </w:r>
      <w:r w:rsidRPr="00E761CD">
        <w:rPr>
          <w:rFonts w:asciiTheme="minorHAnsi" w:hAnsiTheme="minorHAnsi"/>
          <w:spacing w:val="2"/>
        </w:rPr>
        <w:t>a</w:t>
      </w:r>
      <w:r w:rsidRPr="00E761CD">
        <w:rPr>
          <w:rFonts w:asciiTheme="minorHAnsi" w:hAnsiTheme="minorHAnsi"/>
          <w:spacing w:val="1"/>
        </w:rPr>
        <w:t>ti</w:t>
      </w:r>
      <w:r w:rsidRPr="00E761CD">
        <w:rPr>
          <w:rFonts w:asciiTheme="minorHAnsi" w:hAnsiTheme="minorHAnsi"/>
          <w:spacing w:val="-5"/>
        </w:rPr>
        <w:t>o</w:t>
      </w:r>
      <w:r w:rsidRPr="00E761CD">
        <w:rPr>
          <w:rFonts w:asciiTheme="minorHAnsi" w:hAnsiTheme="minorHAnsi"/>
        </w:rPr>
        <w:t xml:space="preserve">n   </w:t>
      </w:r>
      <w:r w:rsidRPr="00E761CD">
        <w:rPr>
          <w:rFonts w:asciiTheme="minorHAnsi" w:hAnsiTheme="minorHAnsi"/>
          <w:spacing w:val="6"/>
        </w:rPr>
        <w:t xml:space="preserve"> </w:t>
      </w:r>
      <w:r w:rsidRPr="00E761CD">
        <w:rPr>
          <w:rFonts w:asciiTheme="minorHAnsi" w:hAnsiTheme="minorHAnsi"/>
          <w:spacing w:val="-2"/>
        </w:rPr>
        <w:t>F</w:t>
      </w:r>
      <w:r w:rsidRPr="00E761CD">
        <w:rPr>
          <w:rFonts w:asciiTheme="minorHAnsi" w:hAnsiTheme="minorHAnsi"/>
          <w:spacing w:val="1"/>
        </w:rPr>
        <w:t>il</w:t>
      </w:r>
      <w:r w:rsidRPr="00E761CD">
        <w:rPr>
          <w:rFonts w:asciiTheme="minorHAnsi" w:hAnsiTheme="minorHAnsi"/>
          <w:spacing w:val="-3"/>
        </w:rPr>
        <w:t>e</w:t>
      </w:r>
      <w:r w:rsidRPr="00E761CD">
        <w:rPr>
          <w:rFonts w:asciiTheme="minorHAnsi" w:hAnsiTheme="minorHAnsi"/>
          <w:spacing w:val="3"/>
        </w:rPr>
        <w:t>:</w:t>
      </w:r>
      <w:r w:rsidRPr="00E761CD">
        <w:rPr>
          <w:rFonts w:asciiTheme="minorHAnsi" w:hAnsiTheme="minorHAnsi"/>
        </w:rPr>
        <w:t xml:space="preserve">-  </w:t>
      </w:r>
      <w:r w:rsidRPr="00E761CD">
        <w:rPr>
          <w:rFonts w:asciiTheme="minorHAnsi" w:hAnsiTheme="minorHAnsi"/>
          <w:spacing w:val="50"/>
        </w:rPr>
        <w:t xml:space="preserve"> </w:t>
      </w:r>
      <w:r w:rsidRPr="00E761CD">
        <w:rPr>
          <w:rFonts w:asciiTheme="minorHAnsi" w:hAnsiTheme="minorHAnsi"/>
          <w:spacing w:val="2"/>
        </w:rPr>
        <w:t>a</w:t>
      </w:r>
      <w:r w:rsidRPr="00E761CD">
        <w:rPr>
          <w:rFonts w:asciiTheme="minorHAnsi" w:hAnsiTheme="minorHAnsi"/>
        </w:rPr>
        <w:t>pk  (</w:t>
      </w:r>
      <w:r w:rsidRPr="00E761CD">
        <w:rPr>
          <w:rFonts w:asciiTheme="minorHAnsi" w:hAnsiTheme="minorHAnsi"/>
          <w:spacing w:val="-1"/>
        </w:rPr>
        <w:t>A</w:t>
      </w:r>
      <w:r w:rsidRPr="00E761CD">
        <w:rPr>
          <w:rFonts w:asciiTheme="minorHAnsi" w:hAnsiTheme="minorHAnsi"/>
          <w:spacing w:val="5"/>
        </w:rPr>
        <w:t>n</w:t>
      </w:r>
      <w:r w:rsidRPr="00E761CD">
        <w:rPr>
          <w:rFonts w:asciiTheme="minorHAnsi" w:hAnsiTheme="minorHAnsi"/>
        </w:rPr>
        <w:t>d</w:t>
      </w:r>
      <w:r w:rsidRPr="00E761CD">
        <w:rPr>
          <w:rFonts w:asciiTheme="minorHAnsi" w:hAnsiTheme="minorHAnsi"/>
          <w:spacing w:val="5"/>
        </w:rPr>
        <w:t>r</w:t>
      </w:r>
      <w:r w:rsidRPr="00E761CD">
        <w:rPr>
          <w:rFonts w:asciiTheme="minorHAnsi" w:hAnsiTheme="minorHAnsi"/>
          <w:spacing w:val="-5"/>
        </w:rPr>
        <w:t>o</w:t>
      </w:r>
      <w:r w:rsidRPr="00E761CD">
        <w:rPr>
          <w:rFonts w:asciiTheme="minorHAnsi" w:hAnsiTheme="minorHAnsi"/>
          <w:spacing w:val="1"/>
        </w:rPr>
        <w:t>i</w:t>
      </w:r>
      <w:r w:rsidRPr="00E761CD">
        <w:rPr>
          <w:rFonts w:asciiTheme="minorHAnsi" w:hAnsiTheme="minorHAnsi"/>
        </w:rPr>
        <w:t xml:space="preserve">d  </w:t>
      </w:r>
      <w:r w:rsidRPr="00E761CD">
        <w:rPr>
          <w:rFonts w:asciiTheme="minorHAnsi" w:hAnsiTheme="minorHAnsi"/>
          <w:spacing w:val="43"/>
        </w:rPr>
        <w:t xml:space="preserve"> </w:t>
      </w:r>
      <w:r w:rsidRPr="00E761CD">
        <w:rPr>
          <w:rFonts w:asciiTheme="minorHAnsi" w:hAnsiTheme="minorHAnsi"/>
          <w:spacing w:val="-1"/>
        </w:rPr>
        <w:t>A</w:t>
      </w:r>
      <w:r w:rsidRPr="00E761CD">
        <w:rPr>
          <w:rFonts w:asciiTheme="minorHAnsi" w:hAnsiTheme="minorHAnsi"/>
        </w:rPr>
        <w:t>pp</w:t>
      </w:r>
      <w:r w:rsidRPr="00E761CD">
        <w:rPr>
          <w:rFonts w:asciiTheme="minorHAnsi" w:hAnsiTheme="minorHAnsi"/>
          <w:spacing w:val="1"/>
        </w:rPr>
        <w:t>l</w:t>
      </w:r>
      <w:r w:rsidRPr="00E761CD">
        <w:rPr>
          <w:rFonts w:asciiTheme="minorHAnsi" w:hAnsiTheme="minorHAnsi"/>
          <w:spacing w:val="1"/>
          <w:w w:val="101"/>
        </w:rPr>
        <w:t>i</w:t>
      </w:r>
      <w:r w:rsidRPr="00E761CD">
        <w:rPr>
          <w:rFonts w:asciiTheme="minorHAnsi" w:hAnsiTheme="minorHAnsi"/>
          <w:spacing w:val="-3"/>
          <w:w w:val="101"/>
        </w:rPr>
        <w:t>c</w:t>
      </w:r>
      <w:r w:rsidRPr="00E761CD">
        <w:rPr>
          <w:rFonts w:asciiTheme="minorHAnsi" w:hAnsiTheme="minorHAnsi"/>
          <w:spacing w:val="2"/>
          <w:w w:val="101"/>
        </w:rPr>
        <w:t>a</w:t>
      </w:r>
      <w:r w:rsidRPr="00E761CD">
        <w:rPr>
          <w:rFonts w:asciiTheme="minorHAnsi" w:hAnsiTheme="minorHAnsi"/>
          <w:spacing w:val="1"/>
          <w:w w:val="101"/>
        </w:rPr>
        <w:t>ti</w:t>
      </w:r>
      <w:r w:rsidRPr="00E761CD">
        <w:rPr>
          <w:rFonts w:asciiTheme="minorHAnsi" w:hAnsiTheme="minorHAnsi"/>
          <w:spacing w:val="-5"/>
        </w:rPr>
        <w:t>o</w:t>
      </w:r>
      <w:r w:rsidRPr="00E761CD">
        <w:rPr>
          <w:rFonts w:asciiTheme="minorHAnsi" w:hAnsiTheme="minorHAnsi"/>
        </w:rPr>
        <w:t>n</w:t>
      </w:r>
    </w:p>
    <w:p w:rsidR="00E761CD" w:rsidRDefault="00F37C5B" w:rsidP="0048564B">
      <w:pPr>
        <w:ind w:left="284"/>
        <w:jc w:val="both"/>
        <w:rPr>
          <w:rFonts w:asciiTheme="minorHAnsi" w:hAnsiTheme="minorHAnsi"/>
          <w:w w:val="101"/>
        </w:rPr>
      </w:pPr>
      <w:r w:rsidRPr="00E761CD">
        <w:rPr>
          <w:rFonts w:asciiTheme="minorHAnsi" w:hAnsiTheme="minorHAnsi"/>
          <w:spacing w:val="-2"/>
        </w:rPr>
        <w:t xml:space="preserve"> </w:t>
      </w:r>
      <w:r w:rsidRPr="00E761CD">
        <w:rPr>
          <w:rFonts w:asciiTheme="minorHAnsi" w:hAnsiTheme="minorHAnsi"/>
          <w:spacing w:val="-2"/>
        </w:rPr>
        <w:tab/>
      </w:r>
      <w:r w:rsidR="006C3EB4" w:rsidRPr="00E761CD">
        <w:rPr>
          <w:rFonts w:asciiTheme="minorHAnsi" w:hAnsiTheme="minorHAnsi"/>
          <w:spacing w:val="-2"/>
        </w:rPr>
        <w:t>P</w:t>
      </w:r>
      <w:r w:rsidR="006C3EB4" w:rsidRPr="00E761CD">
        <w:rPr>
          <w:rFonts w:asciiTheme="minorHAnsi" w:hAnsiTheme="minorHAnsi"/>
          <w:spacing w:val="2"/>
        </w:rPr>
        <w:t>a</w:t>
      </w:r>
      <w:r w:rsidR="006C3EB4" w:rsidRPr="00E761CD">
        <w:rPr>
          <w:rFonts w:asciiTheme="minorHAnsi" w:hAnsiTheme="minorHAnsi"/>
          <w:spacing w:val="-3"/>
        </w:rPr>
        <w:t>c</w:t>
      </w:r>
      <w:r w:rsidR="006C3EB4" w:rsidRPr="00E761CD">
        <w:rPr>
          <w:rFonts w:asciiTheme="minorHAnsi" w:hAnsiTheme="minorHAnsi"/>
        </w:rPr>
        <w:t>k</w:t>
      </w:r>
      <w:r w:rsidR="006C3EB4" w:rsidRPr="00E761CD">
        <w:rPr>
          <w:rFonts w:asciiTheme="minorHAnsi" w:hAnsiTheme="minorHAnsi"/>
          <w:spacing w:val="2"/>
        </w:rPr>
        <w:t>a</w:t>
      </w:r>
      <w:r w:rsidR="006C3EB4" w:rsidRPr="00E761CD">
        <w:rPr>
          <w:rFonts w:asciiTheme="minorHAnsi" w:hAnsiTheme="minorHAnsi"/>
        </w:rPr>
        <w:t xml:space="preserve">ge </w:t>
      </w:r>
      <w:r w:rsidR="006C3EB4" w:rsidRPr="00E761CD">
        <w:rPr>
          <w:rFonts w:asciiTheme="minorHAnsi" w:hAnsiTheme="minorHAnsi"/>
          <w:spacing w:val="-2"/>
        </w:rPr>
        <w:t>F</w:t>
      </w:r>
      <w:r w:rsidR="006C3EB4" w:rsidRPr="00E761CD">
        <w:rPr>
          <w:rFonts w:asciiTheme="minorHAnsi" w:hAnsiTheme="minorHAnsi"/>
          <w:spacing w:val="1"/>
        </w:rPr>
        <w:t>il</w:t>
      </w:r>
      <w:r w:rsidR="006C3EB4" w:rsidRPr="00E761CD">
        <w:rPr>
          <w:rFonts w:asciiTheme="minorHAnsi" w:hAnsiTheme="minorHAnsi"/>
          <w:spacing w:val="-3"/>
        </w:rPr>
        <w:t>e</w:t>
      </w:r>
      <w:r w:rsidR="006C3EB4" w:rsidRPr="00E761CD">
        <w:rPr>
          <w:rFonts w:asciiTheme="minorHAnsi" w:hAnsiTheme="minorHAnsi"/>
        </w:rPr>
        <w:t>)</w:t>
      </w:r>
      <w:r w:rsidR="006C3EB4" w:rsidRPr="00E761CD">
        <w:rPr>
          <w:rFonts w:asciiTheme="minorHAnsi" w:hAnsiTheme="minorHAnsi"/>
          <w:spacing w:val="3"/>
        </w:rPr>
        <w:t xml:space="preserve"> </w:t>
      </w:r>
      <w:r w:rsidR="006C3EB4" w:rsidRPr="00E761CD">
        <w:rPr>
          <w:rFonts w:asciiTheme="minorHAnsi" w:hAnsiTheme="minorHAnsi"/>
          <w:spacing w:val="-5"/>
        </w:rPr>
        <w:t>f</w:t>
      </w:r>
      <w:r w:rsidR="006C3EB4" w:rsidRPr="00E761CD">
        <w:rPr>
          <w:rFonts w:asciiTheme="minorHAnsi" w:hAnsiTheme="minorHAnsi"/>
          <w:spacing w:val="1"/>
          <w:w w:val="101"/>
        </w:rPr>
        <w:t>il</w:t>
      </w:r>
      <w:r w:rsidR="00AD1E3A">
        <w:rPr>
          <w:rFonts w:asciiTheme="minorHAnsi" w:hAnsiTheme="minorHAnsi"/>
          <w:w w:val="101"/>
        </w:rPr>
        <w:t>e.</w:t>
      </w:r>
    </w:p>
    <w:p w:rsidR="00F2432A" w:rsidRDefault="00F2432A" w:rsidP="0048564B">
      <w:pPr>
        <w:ind w:left="284"/>
        <w:jc w:val="both"/>
        <w:rPr>
          <w:rFonts w:asciiTheme="minorHAnsi" w:hAnsiTheme="minorHAnsi"/>
          <w:w w:val="101"/>
        </w:rPr>
      </w:pPr>
    </w:p>
    <w:p w:rsidR="00F2432A" w:rsidRPr="00E761CD" w:rsidRDefault="00F2432A" w:rsidP="0048564B">
      <w:pPr>
        <w:ind w:left="284"/>
        <w:jc w:val="both"/>
        <w:rPr>
          <w:rFonts w:asciiTheme="minorHAnsi" w:hAnsiTheme="minorHAnsi"/>
          <w:w w:val="101"/>
        </w:rPr>
      </w:pPr>
    </w:p>
    <w:p w:rsidR="00AD1E3A" w:rsidRPr="00735342" w:rsidRDefault="00735342" w:rsidP="0048564B">
      <w:pPr>
        <w:pStyle w:val="ListParagraph"/>
        <w:numPr>
          <w:ilvl w:val="0"/>
          <w:numId w:val="20"/>
        </w:numPr>
        <w:ind w:left="284" w:firstLine="0"/>
        <w:contextualSpacing w:val="0"/>
        <w:jc w:val="both"/>
        <w:rPr>
          <w:rFonts w:asciiTheme="minorHAnsi" w:hAnsiTheme="minorHAnsi"/>
          <w:b/>
          <w:sz w:val="24"/>
          <w:szCs w:val="24"/>
        </w:rPr>
      </w:pPr>
      <w:r>
        <w:rPr>
          <w:rFonts w:asciiTheme="minorHAnsi" w:hAnsiTheme="minorHAnsi"/>
          <w:b/>
          <w:sz w:val="24"/>
          <w:szCs w:val="24"/>
        </w:rPr>
        <w:t>CONCLUSION:</w:t>
      </w:r>
    </w:p>
    <w:p w:rsidR="00E761CD" w:rsidRDefault="00E761CD" w:rsidP="0048564B">
      <w:pPr>
        <w:pStyle w:val="ListParagraph"/>
        <w:ind w:left="284"/>
        <w:contextualSpacing w:val="0"/>
        <w:jc w:val="both"/>
        <w:rPr>
          <w:rFonts w:asciiTheme="minorHAnsi" w:hAnsiTheme="minorHAnsi"/>
        </w:rPr>
      </w:pPr>
      <w:r w:rsidRPr="00AD1E3A">
        <w:rPr>
          <w:rFonts w:asciiTheme="minorHAnsi" w:hAnsiTheme="minorHAnsi"/>
        </w:rPr>
        <w:t>Thus the friendly mobile application “What</w:t>
      </w:r>
      <w:r w:rsidR="009E0F9C">
        <w:rPr>
          <w:rFonts w:asciiTheme="minorHAnsi" w:hAnsiTheme="minorHAnsi"/>
        </w:rPr>
        <w:t>’</w:t>
      </w:r>
      <w:r w:rsidRPr="00AD1E3A">
        <w:rPr>
          <w:rFonts w:asciiTheme="minorHAnsi" w:hAnsiTheme="minorHAnsi"/>
        </w:rPr>
        <w:t>s</w:t>
      </w:r>
      <w:r w:rsidR="009E0F9C">
        <w:rPr>
          <w:rFonts w:asciiTheme="minorHAnsi" w:hAnsiTheme="minorHAnsi"/>
        </w:rPr>
        <w:t xml:space="preserve"> </w:t>
      </w:r>
      <w:r w:rsidRPr="00AD1E3A">
        <w:rPr>
          <w:rFonts w:asciiTheme="minorHAnsi" w:hAnsiTheme="minorHAnsi"/>
        </w:rPr>
        <w:t>Happening” has been proposed which includes features such as “Area wise notification” which lets the user know about any current event taking place in a particular area in the college by simply tapping the android with the NFC tag. It includes a feature called as “public post” where you can connect with other people and get reminders from th</w:t>
      </w:r>
      <w:r w:rsidR="00EA23B3">
        <w:rPr>
          <w:rFonts w:asciiTheme="minorHAnsi" w:hAnsiTheme="minorHAnsi"/>
        </w:rPr>
        <w:t>em regarding the various events, i.e.</w:t>
      </w:r>
      <w:r w:rsidRPr="00AD1E3A">
        <w:rPr>
          <w:rFonts w:asciiTheme="minorHAnsi" w:hAnsiTheme="minorHAnsi"/>
        </w:rPr>
        <w:t xml:space="preserve">, other people can send you reminders and you can directly add those reminders in your phone. It also includes a feature called as Invitation wherein you can invite your friends to attend a particular event, also you can accept or reject Invitations send by other people. It also includes a basic alarm feature and a customizable news feature. All these features are integrated in the app so that you don’t miss anything important .Thus this app is </w:t>
      </w:r>
      <w:r w:rsidRPr="00AD1E3A">
        <w:rPr>
          <w:rFonts w:asciiTheme="minorHAnsi" w:hAnsiTheme="minorHAnsi"/>
        </w:rPr>
        <w:t xml:space="preserve">basically used to get information and </w:t>
      </w:r>
      <w:r w:rsidR="00EA23B3" w:rsidRPr="00AD1E3A">
        <w:rPr>
          <w:rFonts w:asciiTheme="minorHAnsi" w:hAnsiTheme="minorHAnsi"/>
        </w:rPr>
        <w:t>updates regarding</w:t>
      </w:r>
      <w:r w:rsidRPr="00AD1E3A">
        <w:rPr>
          <w:rFonts w:asciiTheme="minorHAnsi" w:hAnsiTheme="minorHAnsi"/>
        </w:rPr>
        <w:t xml:space="preserve"> the important events in our life.</w:t>
      </w:r>
    </w:p>
    <w:p w:rsidR="002D1B0C" w:rsidRDefault="002D1B0C" w:rsidP="0048564B">
      <w:pPr>
        <w:pStyle w:val="ListParagraph"/>
        <w:ind w:left="284"/>
        <w:contextualSpacing w:val="0"/>
        <w:jc w:val="both"/>
        <w:rPr>
          <w:rFonts w:asciiTheme="minorHAnsi" w:hAnsiTheme="minorHAnsi"/>
        </w:rPr>
      </w:pPr>
    </w:p>
    <w:p w:rsidR="000E444D" w:rsidRDefault="000E444D" w:rsidP="0048564B">
      <w:pPr>
        <w:pStyle w:val="ListParagraph"/>
        <w:ind w:left="284"/>
        <w:contextualSpacing w:val="0"/>
        <w:jc w:val="both"/>
        <w:rPr>
          <w:rFonts w:asciiTheme="minorHAnsi" w:hAnsiTheme="minorHAnsi"/>
          <w:b/>
        </w:rPr>
      </w:pPr>
    </w:p>
    <w:p w:rsidR="000E444D" w:rsidRDefault="000E444D" w:rsidP="0048564B">
      <w:pPr>
        <w:pStyle w:val="ListParagraph"/>
        <w:ind w:left="284"/>
        <w:contextualSpacing w:val="0"/>
        <w:jc w:val="both"/>
        <w:rPr>
          <w:rFonts w:asciiTheme="minorHAnsi" w:hAnsiTheme="minorHAnsi"/>
          <w:b/>
        </w:rPr>
      </w:pPr>
    </w:p>
    <w:p w:rsidR="002D1B0C" w:rsidRPr="0048564B" w:rsidRDefault="00AC5DF6" w:rsidP="0048564B">
      <w:pPr>
        <w:pStyle w:val="ListParagraph"/>
        <w:numPr>
          <w:ilvl w:val="0"/>
          <w:numId w:val="20"/>
        </w:numPr>
        <w:ind w:left="284"/>
        <w:jc w:val="both"/>
        <w:rPr>
          <w:rFonts w:asciiTheme="minorHAnsi" w:hAnsiTheme="minorHAnsi"/>
          <w:b/>
          <w:sz w:val="24"/>
          <w:szCs w:val="24"/>
        </w:rPr>
      </w:pPr>
      <w:r>
        <w:rPr>
          <w:rFonts w:asciiTheme="minorHAnsi" w:hAnsiTheme="minorHAnsi"/>
          <w:b/>
          <w:sz w:val="24"/>
          <w:szCs w:val="24"/>
        </w:rPr>
        <w:t>VI.</w:t>
      </w:r>
      <w:r>
        <w:rPr>
          <w:rFonts w:asciiTheme="minorHAnsi" w:hAnsiTheme="minorHAnsi"/>
          <w:b/>
          <w:sz w:val="24"/>
          <w:szCs w:val="24"/>
        </w:rPr>
        <w:tab/>
      </w:r>
      <w:r w:rsidR="00CC3A76" w:rsidRPr="0048564B">
        <w:rPr>
          <w:rFonts w:asciiTheme="minorHAnsi" w:hAnsiTheme="minorHAnsi"/>
          <w:b/>
          <w:sz w:val="24"/>
          <w:szCs w:val="24"/>
        </w:rPr>
        <w:t>REFERENCES</w:t>
      </w:r>
      <w:r w:rsidR="002D1B0C" w:rsidRPr="0048564B">
        <w:rPr>
          <w:rFonts w:asciiTheme="minorHAnsi" w:hAnsiTheme="minorHAnsi"/>
          <w:b/>
          <w:sz w:val="24"/>
          <w:szCs w:val="24"/>
        </w:rPr>
        <w:t>:</w:t>
      </w:r>
    </w:p>
    <w:p w:rsidR="002D1B0C" w:rsidRDefault="002D1B0C" w:rsidP="0048564B">
      <w:pPr>
        <w:pStyle w:val="ListParagraph"/>
        <w:ind w:left="284"/>
        <w:contextualSpacing w:val="0"/>
        <w:jc w:val="both"/>
        <w:rPr>
          <w:rFonts w:asciiTheme="minorHAnsi" w:hAnsiTheme="minorHAnsi"/>
          <w:b/>
        </w:rPr>
      </w:pPr>
    </w:p>
    <w:p w:rsidR="00355672" w:rsidRPr="00217D77" w:rsidRDefault="00355672" w:rsidP="0048564B">
      <w:pPr>
        <w:ind w:left="284"/>
      </w:pPr>
      <w:r>
        <w:t xml:space="preserve">[1] </w:t>
      </w:r>
      <w:hyperlink r:id="rId18" w:history="1">
        <w:r w:rsidRPr="00217D77">
          <w:rPr>
            <w:rStyle w:val="Hyperlink"/>
            <w:rFonts w:eastAsiaTheme="minorEastAsia"/>
          </w:rPr>
          <w:t>http://rts.lab.asu.edu/web_438/project_final/CSE_598_Android_Architecture_Binder.pdf</w:t>
        </w:r>
      </w:hyperlink>
    </w:p>
    <w:p w:rsidR="00355672" w:rsidRDefault="00355672" w:rsidP="0048564B">
      <w:pPr>
        <w:ind w:left="284"/>
      </w:pPr>
    </w:p>
    <w:p w:rsidR="006A50A2" w:rsidRDefault="00355672" w:rsidP="0048564B">
      <w:pPr>
        <w:ind w:left="284"/>
      </w:pPr>
      <w:r>
        <w:t>[2]</w:t>
      </w:r>
    </w:p>
    <w:p w:rsidR="000D54A0" w:rsidRPr="00217D77" w:rsidRDefault="00410BB3" w:rsidP="0048564B">
      <w:pPr>
        <w:ind w:left="284"/>
      </w:pPr>
      <w:hyperlink r:id="rId19" w:anchor=".VfgXBxGqpBc" w:history="1">
        <w:r w:rsidR="000D54A0" w:rsidRPr="00217D77">
          <w:rPr>
            <w:rStyle w:val="Hyperlink"/>
            <w:rFonts w:eastAsiaTheme="minorEastAsia"/>
          </w:rPr>
          <w:t>http://www.compiletimeerror.com/2012/12/blog-post.html#.VfgXBxGqpBc</w:t>
        </w:r>
      </w:hyperlink>
    </w:p>
    <w:p w:rsidR="00355672" w:rsidRDefault="00355672" w:rsidP="0048564B">
      <w:pPr>
        <w:ind w:left="284"/>
      </w:pPr>
    </w:p>
    <w:p w:rsidR="00E04AF3" w:rsidRPr="00217D77" w:rsidRDefault="000D54A0" w:rsidP="0048564B">
      <w:pPr>
        <w:ind w:left="284"/>
      </w:pPr>
      <w:r>
        <w:t xml:space="preserve">[3] </w:t>
      </w:r>
      <w:hyperlink r:id="rId20" w:history="1">
        <w:r w:rsidR="00E04AF3" w:rsidRPr="00217D77">
          <w:rPr>
            <w:rStyle w:val="Hyperlink"/>
            <w:rFonts w:eastAsiaTheme="minorEastAsia"/>
          </w:rPr>
          <w:t>https://developer.android.com/guide/topics/connectivity/nfc/index.html</w:t>
        </w:r>
      </w:hyperlink>
    </w:p>
    <w:p w:rsidR="000D54A0" w:rsidRDefault="000D54A0" w:rsidP="0048564B">
      <w:pPr>
        <w:ind w:left="284"/>
      </w:pPr>
    </w:p>
    <w:p w:rsidR="00E04AF3" w:rsidRDefault="00E04AF3" w:rsidP="0048564B">
      <w:pPr>
        <w:ind w:left="284"/>
      </w:pPr>
      <w:r>
        <w:t xml:space="preserve">[4] </w:t>
      </w:r>
      <w:hyperlink r:id="rId21" w:history="1">
        <w:r w:rsidR="00FE2C5B" w:rsidRPr="00632366">
          <w:rPr>
            <w:rStyle w:val="Hyperlink"/>
          </w:rPr>
          <w:t>https://developer.android.com/guide/topics/connectivity/nfc/nfc.htm</w:t>
        </w:r>
      </w:hyperlink>
    </w:p>
    <w:p w:rsidR="00FE2C5B" w:rsidRDefault="00FE2C5B" w:rsidP="0048564B">
      <w:pPr>
        <w:ind w:left="284"/>
      </w:pPr>
    </w:p>
    <w:p w:rsidR="006A50A2" w:rsidRDefault="003C481A" w:rsidP="0048564B">
      <w:pPr>
        <w:ind w:left="284"/>
      </w:pPr>
      <w:r>
        <w:t>[5]</w:t>
      </w:r>
    </w:p>
    <w:p w:rsidR="00577BFC" w:rsidRPr="00217D77" w:rsidRDefault="00410BB3" w:rsidP="0048564B">
      <w:pPr>
        <w:ind w:left="284"/>
      </w:pPr>
      <w:hyperlink r:id="rId22" w:history="1">
        <w:r w:rsidR="00577BFC" w:rsidRPr="00217D77">
          <w:rPr>
            <w:rStyle w:val="Hyperlink"/>
            <w:rFonts w:eastAsiaTheme="minorEastAsia"/>
          </w:rPr>
          <w:t>http://trendblog.net/creative-and-useful-ways-to-use-nfc-tags-with-your-smartphone/</w:t>
        </w:r>
      </w:hyperlink>
    </w:p>
    <w:p w:rsidR="003C481A" w:rsidRDefault="003C481A" w:rsidP="0048564B">
      <w:pPr>
        <w:ind w:left="284"/>
      </w:pPr>
    </w:p>
    <w:p w:rsidR="00577BFC" w:rsidRPr="00217D77" w:rsidRDefault="00577BFC" w:rsidP="0048564B">
      <w:pPr>
        <w:ind w:left="284"/>
      </w:pPr>
      <w:r>
        <w:t xml:space="preserve">[6] </w:t>
      </w:r>
      <w:hyperlink r:id="rId23" w:history="1">
        <w:r w:rsidRPr="00217D77">
          <w:rPr>
            <w:rStyle w:val="Hyperlink"/>
            <w:rFonts w:eastAsiaTheme="minorEastAsia"/>
          </w:rPr>
          <w:t>http://developer.android.com/guide/topics/ui/notifiers/notifications.html</w:t>
        </w:r>
      </w:hyperlink>
    </w:p>
    <w:p w:rsidR="00577BFC" w:rsidRDefault="00577BFC" w:rsidP="0048564B">
      <w:pPr>
        <w:ind w:left="284"/>
      </w:pPr>
    </w:p>
    <w:p w:rsidR="00FA2541" w:rsidRPr="00217D77" w:rsidRDefault="00577BFC" w:rsidP="0048564B">
      <w:pPr>
        <w:ind w:left="284"/>
      </w:pPr>
      <w:r>
        <w:t xml:space="preserve">[7] </w:t>
      </w:r>
      <w:hyperlink r:id="rId24" w:history="1">
        <w:r w:rsidR="00FA2541" w:rsidRPr="00217D77">
          <w:rPr>
            <w:rStyle w:val="Hyperlink"/>
            <w:rFonts w:eastAsiaTheme="minorEastAsia"/>
          </w:rPr>
          <w:t>http://www.tutorialspoint.com/android/android_notifications.htm</w:t>
        </w:r>
      </w:hyperlink>
    </w:p>
    <w:p w:rsidR="00577BFC" w:rsidRDefault="00577BFC" w:rsidP="0048564B">
      <w:pPr>
        <w:ind w:left="284"/>
      </w:pPr>
    </w:p>
    <w:p w:rsidR="000A1096" w:rsidRPr="00217D77" w:rsidRDefault="00FA2541" w:rsidP="0048564B">
      <w:pPr>
        <w:ind w:left="284"/>
      </w:pPr>
      <w:r>
        <w:t xml:space="preserve">[8] </w:t>
      </w:r>
      <w:hyperlink r:id="rId25" w:history="1">
        <w:r w:rsidR="000A1096" w:rsidRPr="00217D77">
          <w:rPr>
            <w:rStyle w:val="Hyperlink"/>
            <w:rFonts w:eastAsiaTheme="minorEastAsia"/>
          </w:rPr>
          <w:t>https://en.wikipedia.org/wiki/Transmission_Control_Protocol</w:t>
        </w:r>
      </w:hyperlink>
    </w:p>
    <w:p w:rsidR="00FA2541" w:rsidRDefault="00FA2541" w:rsidP="00EE2652">
      <w:pPr>
        <w:ind w:left="284"/>
      </w:pPr>
    </w:p>
    <w:p w:rsidR="002F11E6" w:rsidRPr="00217D77" w:rsidRDefault="000A1096" w:rsidP="00EE2652">
      <w:pPr>
        <w:ind w:left="284"/>
      </w:pPr>
      <w:r>
        <w:t xml:space="preserve">[9] </w:t>
      </w:r>
      <w:hyperlink r:id="rId26" w:history="1">
        <w:r w:rsidR="002F11E6" w:rsidRPr="00217D77">
          <w:rPr>
            <w:rStyle w:val="Hyperlink"/>
            <w:rFonts w:eastAsiaTheme="minorEastAsia"/>
          </w:rPr>
          <w:t>http://searchnetworking.techtarget.com/definition/TCP</w:t>
        </w:r>
      </w:hyperlink>
    </w:p>
    <w:p w:rsidR="002F11E6" w:rsidRPr="00217D77" w:rsidRDefault="002F11E6" w:rsidP="00EE2652">
      <w:pPr>
        <w:ind w:left="284"/>
      </w:pPr>
    </w:p>
    <w:p w:rsidR="00355672" w:rsidRDefault="00355672" w:rsidP="00EE2652">
      <w:pPr>
        <w:ind w:left="284"/>
        <w:jc w:val="both"/>
        <w:rPr>
          <w:rFonts w:asciiTheme="minorHAnsi" w:hAnsiTheme="minorHAnsi"/>
          <w:b/>
        </w:rPr>
      </w:pPr>
    </w:p>
    <w:p w:rsidR="00355672" w:rsidRPr="00355672" w:rsidRDefault="00355672" w:rsidP="00EE2652">
      <w:pPr>
        <w:ind w:left="284"/>
        <w:jc w:val="both"/>
        <w:rPr>
          <w:rFonts w:asciiTheme="minorHAnsi" w:hAnsiTheme="minorHAnsi"/>
          <w:b/>
        </w:rPr>
      </w:pPr>
    </w:p>
    <w:p w:rsidR="001D2F2D" w:rsidRPr="00E761CD" w:rsidRDefault="001D2F2D" w:rsidP="00EE2652">
      <w:pPr>
        <w:spacing w:before="100" w:beforeAutospacing="1"/>
        <w:ind w:left="284"/>
        <w:jc w:val="both"/>
        <w:rPr>
          <w:rFonts w:asciiTheme="minorHAnsi" w:eastAsia="Wingdings 2" w:hAnsiTheme="minorHAnsi" w:cs="Wingdings 2"/>
        </w:rPr>
      </w:pPr>
    </w:p>
    <w:sectPr w:rsidR="001D2F2D" w:rsidRPr="00E761CD">
      <w:footerReference w:type="default" r:id="rId27"/>
      <w:type w:val="continuous"/>
      <w:pgSz w:w="11900" w:h="16840"/>
      <w:pgMar w:top="1240" w:right="1160" w:bottom="280" w:left="1160" w:header="720" w:footer="720" w:gutter="0"/>
      <w:cols w:num="2" w:space="720" w:equalWidth="0">
        <w:col w:w="4620" w:space="96"/>
        <w:col w:w="486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BB3" w:rsidRDefault="00410BB3">
      <w:r>
        <w:separator/>
      </w:r>
    </w:p>
  </w:endnote>
  <w:endnote w:type="continuationSeparator" w:id="0">
    <w:p w:rsidR="00410BB3" w:rsidRDefault="0041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2D" w:rsidRDefault="001D2F2D">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2D" w:rsidRDefault="001D2F2D">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BB3" w:rsidRDefault="00410BB3">
      <w:r>
        <w:separator/>
      </w:r>
    </w:p>
  </w:footnote>
  <w:footnote w:type="continuationSeparator" w:id="0">
    <w:p w:rsidR="00410BB3" w:rsidRDefault="00410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2D" w:rsidRDefault="001D2F2D">
    <w:pPr>
      <w:spacing w:line="160" w:lineRule="exact"/>
      <w:rPr>
        <w:sz w:val="17"/>
        <w:szCs w:val="1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4D4"/>
    <w:multiLevelType w:val="hybridMultilevel"/>
    <w:tmpl w:val="A9E2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536F"/>
    <w:multiLevelType w:val="multilevel"/>
    <w:tmpl w:val="02F0ED2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08293541"/>
    <w:multiLevelType w:val="hybridMultilevel"/>
    <w:tmpl w:val="6728F476"/>
    <w:lvl w:ilvl="0" w:tplc="E1A63562">
      <w:numFmt w:val="bullet"/>
      <w:lvlText w:val=""/>
      <w:lvlJc w:val="left"/>
      <w:pPr>
        <w:ind w:left="374"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49D8"/>
    <w:multiLevelType w:val="hybridMultilevel"/>
    <w:tmpl w:val="3F9CD77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797FE0"/>
    <w:multiLevelType w:val="hybridMultilevel"/>
    <w:tmpl w:val="C6287F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79847F0"/>
    <w:multiLevelType w:val="hybridMultilevel"/>
    <w:tmpl w:val="E9E0D44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8261BC2"/>
    <w:multiLevelType w:val="hybridMultilevel"/>
    <w:tmpl w:val="B1B87C0A"/>
    <w:lvl w:ilvl="0" w:tplc="2FECB5B0">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9CE1FE6"/>
    <w:multiLevelType w:val="hybridMultilevel"/>
    <w:tmpl w:val="C2908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C758F"/>
    <w:multiLevelType w:val="hybridMultilevel"/>
    <w:tmpl w:val="7700B5E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41756787"/>
    <w:multiLevelType w:val="hybridMultilevel"/>
    <w:tmpl w:val="F454C064"/>
    <w:lvl w:ilvl="0" w:tplc="E1A63562">
      <w:numFmt w:val="bullet"/>
      <w:lvlText w:val=""/>
      <w:lvlJc w:val="left"/>
      <w:pPr>
        <w:ind w:left="388" w:hanging="360"/>
      </w:pPr>
      <w:rPr>
        <w:rFonts w:ascii="Symbol" w:eastAsia="Symbol" w:hAnsi="Symbol" w:cs="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42D81CDE"/>
    <w:multiLevelType w:val="multilevel"/>
    <w:tmpl w:val="39E800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441D4063"/>
    <w:multiLevelType w:val="hybridMultilevel"/>
    <w:tmpl w:val="9CA87E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46045393"/>
    <w:multiLevelType w:val="hybridMultilevel"/>
    <w:tmpl w:val="F4DA11CA"/>
    <w:lvl w:ilvl="0" w:tplc="E1A63562">
      <w:numFmt w:val="bullet"/>
      <w:lvlText w:val=""/>
      <w:lvlJc w:val="left"/>
      <w:pPr>
        <w:ind w:left="678" w:hanging="360"/>
      </w:pPr>
      <w:rPr>
        <w:rFonts w:ascii="Symbol" w:eastAsia="Symbol" w:hAnsi="Symbol" w:cs="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13" w15:restartNumberingAfterBreak="0">
    <w:nsid w:val="46D05B70"/>
    <w:multiLevelType w:val="hybridMultilevel"/>
    <w:tmpl w:val="55C02368"/>
    <w:lvl w:ilvl="0" w:tplc="E1A63562">
      <w:numFmt w:val="bullet"/>
      <w:lvlText w:val=""/>
      <w:lvlJc w:val="left"/>
      <w:pPr>
        <w:ind w:left="5428" w:hanging="360"/>
      </w:pPr>
      <w:rPr>
        <w:rFonts w:ascii="Symbol" w:eastAsia="Symbol" w:hAnsi="Symbol" w:cs="Symbol" w:hint="default"/>
      </w:rPr>
    </w:lvl>
    <w:lvl w:ilvl="1" w:tplc="04090003" w:tentative="1">
      <w:start w:val="1"/>
      <w:numFmt w:val="bullet"/>
      <w:lvlText w:val="o"/>
      <w:lvlJc w:val="left"/>
      <w:pPr>
        <w:ind w:left="6494" w:hanging="360"/>
      </w:pPr>
      <w:rPr>
        <w:rFonts w:ascii="Courier New" w:hAnsi="Courier New" w:cs="Courier New" w:hint="default"/>
      </w:rPr>
    </w:lvl>
    <w:lvl w:ilvl="2" w:tplc="04090005" w:tentative="1">
      <w:start w:val="1"/>
      <w:numFmt w:val="bullet"/>
      <w:lvlText w:val=""/>
      <w:lvlJc w:val="left"/>
      <w:pPr>
        <w:ind w:left="7214" w:hanging="360"/>
      </w:pPr>
      <w:rPr>
        <w:rFonts w:ascii="Wingdings" w:hAnsi="Wingdings" w:hint="default"/>
      </w:rPr>
    </w:lvl>
    <w:lvl w:ilvl="3" w:tplc="04090001" w:tentative="1">
      <w:start w:val="1"/>
      <w:numFmt w:val="bullet"/>
      <w:lvlText w:val=""/>
      <w:lvlJc w:val="left"/>
      <w:pPr>
        <w:ind w:left="7934" w:hanging="360"/>
      </w:pPr>
      <w:rPr>
        <w:rFonts w:ascii="Symbol" w:hAnsi="Symbol" w:hint="default"/>
      </w:rPr>
    </w:lvl>
    <w:lvl w:ilvl="4" w:tplc="04090003" w:tentative="1">
      <w:start w:val="1"/>
      <w:numFmt w:val="bullet"/>
      <w:lvlText w:val="o"/>
      <w:lvlJc w:val="left"/>
      <w:pPr>
        <w:ind w:left="8654" w:hanging="360"/>
      </w:pPr>
      <w:rPr>
        <w:rFonts w:ascii="Courier New" w:hAnsi="Courier New" w:cs="Courier New" w:hint="default"/>
      </w:rPr>
    </w:lvl>
    <w:lvl w:ilvl="5" w:tplc="04090005" w:tentative="1">
      <w:start w:val="1"/>
      <w:numFmt w:val="bullet"/>
      <w:lvlText w:val=""/>
      <w:lvlJc w:val="left"/>
      <w:pPr>
        <w:ind w:left="9374" w:hanging="360"/>
      </w:pPr>
      <w:rPr>
        <w:rFonts w:ascii="Wingdings" w:hAnsi="Wingdings" w:hint="default"/>
      </w:rPr>
    </w:lvl>
    <w:lvl w:ilvl="6" w:tplc="04090001" w:tentative="1">
      <w:start w:val="1"/>
      <w:numFmt w:val="bullet"/>
      <w:lvlText w:val=""/>
      <w:lvlJc w:val="left"/>
      <w:pPr>
        <w:ind w:left="10094" w:hanging="360"/>
      </w:pPr>
      <w:rPr>
        <w:rFonts w:ascii="Symbol" w:hAnsi="Symbol" w:hint="default"/>
      </w:rPr>
    </w:lvl>
    <w:lvl w:ilvl="7" w:tplc="04090003" w:tentative="1">
      <w:start w:val="1"/>
      <w:numFmt w:val="bullet"/>
      <w:lvlText w:val="o"/>
      <w:lvlJc w:val="left"/>
      <w:pPr>
        <w:ind w:left="10814" w:hanging="360"/>
      </w:pPr>
      <w:rPr>
        <w:rFonts w:ascii="Courier New" w:hAnsi="Courier New" w:cs="Courier New" w:hint="default"/>
      </w:rPr>
    </w:lvl>
    <w:lvl w:ilvl="8" w:tplc="04090005" w:tentative="1">
      <w:start w:val="1"/>
      <w:numFmt w:val="bullet"/>
      <w:lvlText w:val=""/>
      <w:lvlJc w:val="left"/>
      <w:pPr>
        <w:ind w:left="11534" w:hanging="360"/>
      </w:pPr>
      <w:rPr>
        <w:rFonts w:ascii="Wingdings" w:hAnsi="Wingdings" w:hint="default"/>
      </w:rPr>
    </w:lvl>
  </w:abstractNum>
  <w:abstractNum w:abstractNumId="14" w15:restartNumberingAfterBreak="0">
    <w:nsid w:val="4A7A6A32"/>
    <w:multiLevelType w:val="hybridMultilevel"/>
    <w:tmpl w:val="5754CC42"/>
    <w:lvl w:ilvl="0" w:tplc="E1A63562">
      <w:numFmt w:val="bullet"/>
      <w:lvlText w:val=""/>
      <w:lvlJc w:val="left"/>
      <w:pPr>
        <w:ind w:left="374" w:hanging="360"/>
      </w:pPr>
      <w:rPr>
        <w:rFonts w:ascii="Symbol" w:eastAsia="Symbol" w:hAnsi="Symbol" w:cs="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5" w15:restartNumberingAfterBreak="0">
    <w:nsid w:val="4C342C33"/>
    <w:multiLevelType w:val="multilevel"/>
    <w:tmpl w:val="6ED2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14408"/>
    <w:multiLevelType w:val="hybridMultilevel"/>
    <w:tmpl w:val="60ECA7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7" w15:restartNumberingAfterBreak="0">
    <w:nsid w:val="5F8A6B47"/>
    <w:multiLevelType w:val="hybridMultilevel"/>
    <w:tmpl w:val="A946737A"/>
    <w:lvl w:ilvl="0" w:tplc="E5C0BAA8">
      <w:start w:val="5"/>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61250C49"/>
    <w:multiLevelType w:val="hybridMultilevel"/>
    <w:tmpl w:val="1C0E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9214A"/>
    <w:multiLevelType w:val="hybridMultilevel"/>
    <w:tmpl w:val="9AFC3E70"/>
    <w:lvl w:ilvl="0" w:tplc="A0FEA07E">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1"/>
  </w:num>
  <w:num w:numId="4">
    <w:abstractNumId w:val="14"/>
  </w:num>
  <w:num w:numId="5">
    <w:abstractNumId w:val="13"/>
  </w:num>
  <w:num w:numId="6">
    <w:abstractNumId w:val="2"/>
  </w:num>
  <w:num w:numId="7">
    <w:abstractNumId w:val="12"/>
  </w:num>
  <w:num w:numId="8">
    <w:abstractNumId w:val="9"/>
  </w:num>
  <w:num w:numId="9">
    <w:abstractNumId w:val="15"/>
  </w:num>
  <w:num w:numId="10">
    <w:abstractNumId w:val="1"/>
  </w:num>
  <w:num w:numId="11">
    <w:abstractNumId w:val="0"/>
  </w:num>
  <w:num w:numId="12">
    <w:abstractNumId w:val="18"/>
  </w:num>
  <w:num w:numId="13">
    <w:abstractNumId w:val="4"/>
  </w:num>
  <w:num w:numId="14">
    <w:abstractNumId w:val="5"/>
  </w:num>
  <w:num w:numId="15">
    <w:abstractNumId w:val="8"/>
  </w:num>
  <w:num w:numId="16">
    <w:abstractNumId w:val="6"/>
  </w:num>
  <w:num w:numId="17">
    <w:abstractNumId w:val="3"/>
  </w:num>
  <w:num w:numId="18">
    <w:abstractNumId w:val="7"/>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2D"/>
    <w:rsid w:val="0001001F"/>
    <w:rsid w:val="000154DC"/>
    <w:rsid w:val="00034228"/>
    <w:rsid w:val="000468F6"/>
    <w:rsid w:val="00075DD2"/>
    <w:rsid w:val="000800A4"/>
    <w:rsid w:val="0009776F"/>
    <w:rsid w:val="000979EA"/>
    <w:rsid w:val="000A0037"/>
    <w:rsid w:val="000A1096"/>
    <w:rsid w:val="000B3897"/>
    <w:rsid w:val="000D54A0"/>
    <w:rsid w:val="000E444D"/>
    <w:rsid w:val="001662E9"/>
    <w:rsid w:val="001806FD"/>
    <w:rsid w:val="001B581E"/>
    <w:rsid w:val="001C7BEC"/>
    <w:rsid w:val="001D2F2D"/>
    <w:rsid w:val="001D352B"/>
    <w:rsid w:val="001D4B33"/>
    <w:rsid w:val="001E6E58"/>
    <w:rsid w:val="00202A56"/>
    <w:rsid w:val="00267243"/>
    <w:rsid w:val="002B2DF7"/>
    <w:rsid w:val="002D1B0C"/>
    <w:rsid w:val="002F11E6"/>
    <w:rsid w:val="00304204"/>
    <w:rsid w:val="0030591A"/>
    <w:rsid w:val="00317704"/>
    <w:rsid w:val="00355672"/>
    <w:rsid w:val="0036187D"/>
    <w:rsid w:val="00364CD9"/>
    <w:rsid w:val="0038059D"/>
    <w:rsid w:val="00386979"/>
    <w:rsid w:val="003A1313"/>
    <w:rsid w:val="003A243E"/>
    <w:rsid w:val="003A5DEB"/>
    <w:rsid w:val="003B2E7D"/>
    <w:rsid w:val="003C481A"/>
    <w:rsid w:val="003D3D0D"/>
    <w:rsid w:val="00410BB3"/>
    <w:rsid w:val="004232F7"/>
    <w:rsid w:val="00462856"/>
    <w:rsid w:val="0048564B"/>
    <w:rsid w:val="004D6BDF"/>
    <w:rsid w:val="005335D1"/>
    <w:rsid w:val="00556B57"/>
    <w:rsid w:val="00577BFC"/>
    <w:rsid w:val="00580414"/>
    <w:rsid w:val="00594A86"/>
    <w:rsid w:val="00636757"/>
    <w:rsid w:val="006444DB"/>
    <w:rsid w:val="00671037"/>
    <w:rsid w:val="00681965"/>
    <w:rsid w:val="006A50A2"/>
    <w:rsid w:val="006B4618"/>
    <w:rsid w:val="006C3B96"/>
    <w:rsid w:val="006C3EB4"/>
    <w:rsid w:val="006D66A4"/>
    <w:rsid w:val="00735342"/>
    <w:rsid w:val="0074623F"/>
    <w:rsid w:val="00760FAA"/>
    <w:rsid w:val="00762B96"/>
    <w:rsid w:val="00764BBA"/>
    <w:rsid w:val="007806CF"/>
    <w:rsid w:val="007E1257"/>
    <w:rsid w:val="007F519E"/>
    <w:rsid w:val="00811E24"/>
    <w:rsid w:val="008530A6"/>
    <w:rsid w:val="008B2772"/>
    <w:rsid w:val="008B40CD"/>
    <w:rsid w:val="008B65B6"/>
    <w:rsid w:val="008C1FCE"/>
    <w:rsid w:val="008F7EFB"/>
    <w:rsid w:val="009209B1"/>
    <w:rsid w:val="009607F2"/>
    <w:rsid w:val="00963D4F"/>
    <w:rsid w:val="0097544F"/>
    <w:rsid w:val="00985EF1"/>
    <w:rsid w:val="009B04ED"/>
    <w:rsid w:val="009D38CD"/>
    <w:rsid w:val="009E0F9C"/>
    <w:rsid w:val="00A47A24"/>
    <w:rsid w:val="00A705DE"/>
    <w:rsid w:val="00A93754"/>
    <w:rsid w:val="00AB6820"/>
    <w:rsid w:val="00AC5DF6"/>
    <w:rsid w:val="00AD1E3A"/>
    <w:rsid w:val="00B259EF"/>
    <w:rsid w:val="00B52C1F"/>
    <w:rsid w:val="00B9295F"/>
    <w:rsid w:val="00BF56EC"/>
    <w:rsid w:val="00C00094"/>
    <w:rsid w:val="00C36BED"/>
    <w:rsid w:val="00C46E27"/>
    <w:rsid w:val="00C6703F"/>
    <w:rsid w:val="00C96870"/>
    <w:rsid w:val="00CA357B"/>
    <w:rsid w:val="00CC3A76"/>
    <w:rsid w:val="00D0281D"/>
    <w:rsid w:val="00D15BBB"/>
    <w:rsid w:val="00DA722E"/>
    <w:rsid w:val="00E04AF3"/>
    <w:rsid w:val="00E10A2A"/>
    <w:rsid w:val="00E17917"/>
    <w:rsid w:val="00E53161"/>
    <w:rsid w:val="00E556C7"/>
    <w:rsid w:val="00E61C4A"/>
    <w:rsid w:val="00E761CD"/>
    <w:rsid w:val="00E8485F"/>
    <w:rsid w:val="00E9587F"/>
    <w:rsid w:val="00EA23B3"/>
    <w:rsid w:val="00EC794A"/>
    <w:rsid w:val="00EE2652"/>
    <w:rsid w:val="00EE6463"/>
    <w:rsid w:val="00F23450"/>
    <w:rsid w:val="00F2432A"/>
    <w:rsid w:val="00F37C5B"/>
    <w:rsid w:val="00F97733"/>
    <w:rsid w:val="00FA2541"/>
    <w:rsid w:val="00FA73EF"/>
    <w:rsid w:val="00FA79DD"/>
    <w:rsid w:val="00FE12FA"/>
    <w:rsid w:val="00FE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9431F7-B305-45FC-9924-883E2F06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979EA"/>
    <w:pPr>
      <w:ind w:left="720"/>
      <w:contextualSpacing/>
    </w:pPr>
  </w:style>
  <w:style w:type="character" w:customStyle="1" w:styleId="apple-converted-space">
    <w:name w:val="apple-converted-space"/>
    <w:basedOn w:val="DefaultParagraphFont"/>
    <w:rsid w:val="008F7EFB"/>
  </w:style>
  <w:style w:type="character" w:styleId="Hyperlink">
    <w:name w:val="Hyperlink"/>
    <w:basedOn w:val="DefaultParagraphFont"/>
    <w:uiPriority w:val="99"/>
    <w:unhideWhenUsed/>
    <w:rsid w:val="008F7EFB"/>
    <w:rPr>
      <w:color w:val="0000FF" w:themeColor="hyperlink"/>
      <w:u w:val="single"/>
    </w:rPr>
  </w:style>
  <w:style w:type="paragraph" w:styleId="NormalWeb">
    <w:name w:val="Normal (Web)"/>
    <w:basedOn w:val="Normal"/>
    <w:uiPriority w:val="99"/>
    <w:unhideWhenUsed/>
    <w:rsid w:val="008F7EFB"/>
    <w:pPr>
      <w:spacing w:before="100" w:beforeAutospacing="1" w:after="100" w:afterAutospacing="1"/>
    </w:pPr>
    <w:rPr>
      <w:sz w:val="24"/>
      <w:szCs w:val="24"/>
    </w:rPr>
  </w:style>
  <w:style w:type="character" w:styleId="Strong">
    <w:name w:val="Strong"/>
    <w:basedOn w:val="DefaultParagraphFont"/>
    <w:uiPriority w:val="22"/>
    <w:qFormat/>
    <w:rsid w:val="008F7EFB"/>
    <w:rPr>
      <w:b/>
      <w:bCs/>
    </w:rPr>
  </w:style>
  <w:style w:type="character" w:styleId="FollowedHyperlink">
    <w:name w:val="FollowedHyperlink"/>
    <w:basedOn w:val="DefaultParagraphFont"/>
    <w:uiPriority w:val="99"/>
    <w:semiHidden/>
    <w:unhideWhenUsed/>
    <w:rsid w:val="001E6E58"/>
    <w:rPr>
      <w:color w:val="800080" w:themeColor="followedHyperlink"/>
      <w:u w:val="single"/>
    </w:rPr>
  </w:style>
  <w:style w:type="paragraph" w:styleId="Header">
    <w:name w:val="header"/>
    <w:basedOn w:val="Normal"/>
    <w:link w:val="HeaderChar"/>
    <w:uiPriority w:val="99"/>
    <w:unhideWhenUsed/>
    <w:rsid w:val="0074623F"/>
    <w:pPr>
      <w:tabs>
        <w:tab w:val="center" w:pos="4680"/>
        <w:tab w:val="right" w:pos="9360"/>
      </w:tabs>
    </w:pPr>
  </w:style>
  <w:style w:type="character" w:customStyle="1" w:styleId="HeaderChar">
    <w:name w:val="Header Char"/>
    <w:basedOn w:val="DefaultParagraphFont"/>
    <w:link w:val="Header"/>
    <w:uiPriority w:val="99"/>
    <w:rsid w:val="0074623F"/>
  </w:style>
  <w:style w:type="paragraph" w:styleId="Footer">
    <w:name w:val="footer"/>
    <w:basedOn w:val="Normal"/>
    <w:link w:val="FooterChar"/>
    <w:uiPriority w:val="99"/>
    <w:unhideWhenUsed/>
    <w:rsid w:val="0074623F"/>
    <w:pPr>
      <w:tabs>
        <w:tab w:val="center" w:pos="4680"/>
        <w:tab w:val="right" w:pos="9360"/>
      </w:tabs>
    </w:pPr>
  </w:style>
  <w:style w:type="character" w:customStyle="1" w:styleId="FooterChar">
    <w:name w:val="Footer Char"/>
    <w:basedOn w:val="DefaultParagraphFont"/>
    <w:link w:val="Footer"/>
    <w:uiPriority w:val="99"/>
    <w:rsid w:val="0074623F"/>
  </w:style>
  <w:style w:type="paragraph" w:styleId="BalloonText">
    <w:name w:val="Balloon Text"/>
    <w:basedOn w:val="Normal"/>
    <w:link w:val="BalloonTextChar"/>
    <w:uiPriority w:val="99"/>
    <w:semiHidden/>
    <w:unhideWhenUsed/>
    <w:rsid w:val="008530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0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sanketnawle@gmail.com" TargetMode="External"/><Relationship Id="rId13" Type="http://schemas.openxmlformats.org/officeDocument/2006/relationships/hyperlink" Target="https://developer.android.com/guide/topics/connectivity/nfc/nfc.html" TargetMode="External"/><Relationship Id="rId18" Type="http://schemas.openxmlformats.org/officeDocument/2006/relationships/hyperlink" Target="http://rts.lab.asu.edu/web_438/project_final/CSE_598_Android_Architecture_Binder.pdf" TargetMode="External"/><Relationship Id="rId26" Type="http://schemas.openxmlformats.org/officeDocument/2006/relationships/hyperlink" Target="http://searchnetworking.techtarget.com/definition/TCP" TargetMode="External"/><Relationship Id="rId3" Type="http://schemas.openxmlformats.org/officeDocument/2006/relationships/settings" Target="settings.xml"/><Relationship Id="rId21" Type="http://schemas.openxmlformats.org/officeDocument/2006/relationships/hyperlink" Target="https://developer.android.com/guide/topics/connectivity/nfc/nfc.htm" TargetMode="External"/><Relationship Id="rId7" Type="http://schemas.openxmlformats.org/officeDocument/2006/relationships/hyperlink" Target="mailto:4abhijeetgite1704@gmail.com" TargetMode="External"/><Relationship Id="rId12" Type="http://schemas.openxmlformats.org/officeDocument/2006/relationships/hyperlink" Target="https://developer.android.com/guide/topics/connectivity/nfc/nfc.html" TargetMode="External"/><Relationship Id="rId17" Type="http://schemas.openxmlformats.org/officeDocument/2006/relationships/hyperlink" Target="https://en.wikipedia.org/wiki/Octet_(computing)" TargetMode="External"/><Relationship Id="rId25" Type="http://schemas.openxmlformats.org/officeDocument/2006/relationships/hyperlink" Target="https://en.wikipedia.org/wiki/Transmission_Control_Protocol" TargetMode="External"/><Relationship Id="rId2" Type="http://schemas.openxmlformats.org/officeDocument/2006/relationships/styles" Target="styles.xml"/><Relationship Id="rId16" Type="http://schemas.openxmlformats.org/officeDocument/2006/relationships/hyperlink" Target="http://developer.android.com/reference/android/app/Activity.html" TargetMode="External"/><Relationship Id="rId20" Type="http://schemas.openxmlformats.org/officeDocument/2006/relationships/hyperlink" Target="https://developer.android.com/guide/topics/connectivity/nfc/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tutorialspoint.com/android/android_notifications.htm" TargetMode="External"/><Relationship Id="rId5" Type="http://schemas.openxmlformats.org/officeDocument/2006/relationships/footnotes" Target="footnote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ui/notifiers/notifications.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ompiletimeerror.com/2012/12/blog-post.html" TargetMode="External"/><Relationship Id="rId4" Type="http://schemas.openxmlformats.org/officeDocument/2006/relationships/webSettings" Target="webSettings.xml"/><Relationship Id="rId9" Type="http://schemas.openxmlformats.org/officeDocument/2006/relationships/hyperlink" Target="mailto:3shrutisadalge@yahoo.com" TargetMode="External"/><Relationship Id="rId14" Type="http://schemas.openxmlformats.org/officeDocument/2006/relationships/hyperlink" Target="http://developer.android.com/design/patterns/notifications.html" TargetMode="External"/><Relationship Id="rId22" Type="http://schemas.openxmlformats.org/officeDocument/2006/relationships/hyperlink" Target="http://trendblog.net/creative-and-useful-ways-to-use-nfc-tags-with-your-smartphone/"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Nawle</dc:creator>
  <cp:lastModifiedBy>Sanket Nawle</cp:lastModifiedBy>
  <cp:revision>110</cp:revision>
  <cp:lastPrinted>2015-10-05T12:00:00Z</cp:lastPrinted>
  <dcterms:created xsi:type="dcterms:W3CDTF">2015-09-14T17:18:00Z</dcterms:created>
  <dcterms:modified xsi:type="dcterms:W3CDTF">2016-04-14T11:19:00Z</dcterms:modified>
</cp:coreProperties>
</file>